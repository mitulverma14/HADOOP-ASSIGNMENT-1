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08" w:rsidRPr="00522C08" w:rsidRDefault="00522C08">
      <w:pPr>
        <w:rPr>
          <w:b/>
        </w:rPr>
      </w:pPr>
      <w:r>
        <w:t xml:space="preserve">                                                           </w:t>
      </w:r>
      <w:r w:rsidRPr="00522C08">
        <w:rPr>
          <w:b/>
        </w:rPr>
        <w:t xml:space="preserve">Extracting Data </w:t>
      </w:r>
      <w:proofErr w:type="gramStart"/>
      <w:r w:rsidRPr="00522C08">
        <w:rPr>
          <w:b/>
        </w:rPr>
        <w:t>From</w:t>
      </w:r>
      <w:proofErr w:type="gramEnd"/>
      <w:r w:rsidRPr="00522C08">
        <w:rPr>
          <w:b/>
        </w:rPr>
        <w:t xml:space="preserve"> Stack</w:t>
      </w:r>
      <w:r>
        <w:rPr>
          <w:b/>
        </w:rPr>
        <w:t xml:space="preserve"> </w:t>
      </w:r>
      <w:r w:rsidRPr="00522C08">
        <w:rPr>
          <w:b/>
        </w:rPr>
        <w:t>Exchange</w:t>
      </w:r>
    </w:p>
    <w:p w:rsidR="00522C08" w:rsidRDefault="00522C08"/>
    <w:p w:rsidR="007526A0" w:rsidRPr="00C10C64" w:rsidRDefault="007526A0" w:rsidP="00C10C64">
      <w:pPr>
        <w:pStyle w:val="ListParagraph"/>
        <w:numPr>
          <w:ilvl w:val="0"/>
          <w:numId w:val="25"/>
        </w:numPr>
        <w:rPr>
          <w:rFonts w:cstheme="minorHAnsi"/>
          <w:sz w:val="18"/>
          <w:szCs w:val="18"/>
        </w:rPr>
      </w:pPr>
      <w:proofErr w:type="gramStart"/>
      <w:r w:rsidRPr="00C10C64">
        <w:rPr>
          <w:rFonts w:cstheme="minorHAnsi"/>
          <w:sz w:val="18"/>
          <w:szCs w:val="18"/>
        </w:rPr>
        <w:t>:-</w:t>
      </w:r>
      <w:proofErr w:type="gramEnd"/>
      <w:r w:rsidRPr="00C10C64">
        <w:rPr>
          <w:rFonts w:cstheme="minorHAnsi"/>
          <w:sz w:val="18"/>
          <w:szCs w:val="18"/>
        </w:rPr>
        <w:t xml:space="preserve"> Collecting 200000 records from stack Exchange having maximum View count.</w:t>
      </w:r>
    </w:p>
    <w:p w:rsidR="007526A0" w:rsidRPr="00C022D6" w:rsidRDefault="007526A0">
      <w:pPr>
        <w:rPr>
          <w:rFonts w:cstheme="minorHAnsi"/>
          <w:sz w:val="18"/>
          <w:szCs w:val="18"/>
        </w:rPr>
      </w:pPr>
      <w:r w:rsidRPr="00C022D6">
        <w:rPr>
          <w:rFonts w:cstheme="minorHAnsi"/>
          <w:sz w:val="18"/>
          <w:szCs w:val="18"/>
        </w:rPr>
        <w:t xml:space="preserve">       </w:t>
      </w:r>
      <w:r w:rsidR="002D294D" w:rsidRPr="00C022D6">
        <w:rPr>
          <w:rFonts w:cstheme="minorHAnsi"/>
          <w:sz w:val="18"/>
          <w:szCs w:val="18"/>
        </w:rPr>
        <w:t xml:space="preserve"> </w:t>
      </w:r>
      <w:r w:rsidR="00C10C64">
        <w:rPr>
          <w:rFonts w:cstheme="minorHAnsi"/>
          <w:sz w:val="18"/>
          <w:szCs w:val="18"/>
        </w:rPr>
        <w:t xml:space="preserve">            </w:t>
      </w:r>
      <w:r w:rsidRPr="00C022D6">
        <w:rPr>
          <w:rFonts w:cstheme="minorHAnsi"/>
          <w:sz w:val="18"/>
          <w:szCs w:val="18"/>
        </w:rPr>
        <w:t xml:space="preserve"> The stack Exchange will allow you to collect 50000 records at a time.</w:t>
      </w:r>
    </w:p>
    <w:p w:rsidR="007526A0" w:rsidRPr="00F11C1B" w:rsidRDefault="00C10C6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</w:t>
      </w:r>
      <w:r w:rsidR="007526A0" w:rsidRPr="00C10C64">
        <w:rPr>
          <w:rFonts w:cstheme="minorHAnsi"/>
          <w:sz w:val="16"/>
          <w:szCs w:val="16"/>
        </w:rPr>
        <w:t xml:space="preserve">Query </w:t>
      </w:r>
      <w:proofErr w:type="gramStart"/>
      <w:r w:rsidR="007526A0" w:rsidRPr="00C10C64">
        <w:rPr>
          <w:rFonts w:cstheme="minorHAnsi"/>
          <w:sz w:val="16"/>
          <w:szCs w:val="16"/>
        </w:rPr>
        <w:t>1</w:t>
      </w:r>
      <w:r w:rsidR="007526A0" w:rsidRPr="00C022D6">
        <w:rPr>
          <w:rFonts w:cstheme="minorHAnsi"/>
          <w:sz w:val="18"/>
          <w:szCs w:val="18"/>
        </w:rPr>
        <w:t>:-</w:t>
      </w:r>
      <w:proofErr w:type="gramEnd"/>
      <w:r w:rsidR="007526A0" w:rsidRPr="00C022D6">
        <w:rPr>
          <w:rFonts w:cstheme="minorHAnsi"/>
          <w:sz w:val="18"/>
          <w:szCs w:val="18"/>
        </w:rPr>
        <w:t xml:space="preserve"> </w:t>
      </w:r>
      <w:r w:rsidR="002D294D" w:rsidRPr="00C022D6">
        <w:rPr>
          <w:rFonts w:cstheme="minorHAnsi"/>
          <w:sz w:val="18"/>
          <w:szCs w:val="18"/>
        </w:rPr>
        <w:t xml:space="preserve"> </w:t>
      </w:r>
      <w:r w:rsidR="007526A0" w:rsidRPr="00C022D6">
        <w:rPr>
          <w:rFonts w:cstheme="minorHAnsi"/>
          <w:sz w:val="18"/>
          <w:szCs w:val="18"/>
        </w:rPr>
        <w:t>select * from Posts</w:t>
      </w:r>
      <w:r w:rsidR="002D294D" w:rsidRPr="00C022D6">
        <w:rPr>
          <w:rFonts w:cstheme="minorHAnsi"/>
          <w:sz w:val="18"/>
          <w:szCs w:val="18"/>
        </w:rPr>
        <w:t xml:space="preserve"> Where </w:t>
      </w:r>
      <w:proofErr w:type="spellStart"/>
      <w:r w:rsidR="002D294D" w:rsidRPr="00C022D6">
        <w:rPr>
          <w:rFonts w:cstheme="minorHAnsi"/>
          <w:sz w:val="18"/>
          <w:szCs w:val="18"/>
        </w:rPr>
        <w:t>ViewCount</w:t>
      </w:r>
      <w:proofErr w:type="spellEnd"/>
      <w:r w:rsidR="002D294D" w:rsidRPr="00C022D6">
        <w:rPr>
          <w:rFonts w:cstheme="minorHAnsi"/>
          <w:sz w:val="18"/>
          <w:szCs w:val="18"/>
        </w:rPr>
        <w:t xml:space="preserve">  &gt; 100000 order by </w:t>
      </w:r>
      <w:proofErr w:type="spellStart"/>
      <w:r w:rsidR="002D294D" w:rsidRPr="00C022D6">
        <w:rPr>
          <w:rFonts w:cstheme="minorHAnsi"/>
          <w:sz w:val="18"/>
          <w:szCs w:val="18"/>
        </w:rPr>
        <w:t>ViewCount</w:t>
      </w:r>
      <w:proofErr w:type="spellEnd"/>
      <w:r w:rsidR="0054684C" w:rsidRPr="00C022D6">
        <w:rPr>
          <w:rFonts w:cstheme="minorHAnsi"/>
          <w:sz w:val="18"/>
          <w:szCs w:val="18"/>
        </w:rPr>
        <w:t xml:space="preserve"> desc;</w:t>
      </w:r>
      <w:r w:rsidR="007526A0">
        <w:t xml:space="preserve">                      </w:t>
      </w:r>
    </w:p>
    <w:p w:rsidR="007526A0" w:rsidRDefault="001E152A">
      <w:r>
        <w:rPr>
          <w:noProof/>
        </w:rPr>
        <w:drawing>
          <wp:inline distT="0" distB="0" distL="0" distR="0" wp14:anchorId="3B7990A2" wp14:editId="0BDE3645">
            <wp:extent cx="5943600" cy="6042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839" cy="6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4" w:rsidRDefault="002177E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11DB429" wp14:editId="224B12EF">
            <wp:extent cx="5943600" cy="62020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19" cy="6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C64">
        <w:rPr>
          <w:sz w:val="20"/>
          <w:szCs w:val="20"/>
        </w:rPr>
        <w:t xml:space="preserve">     </w:t>
      </w:r>
    </w:p>
    <w:p w:rsidR="00C10C64" w:rsidRPr="00C10C64" w:rsidRDefault="00C10C64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</w:t>
      </w:r>
      <w:r w:rsidRPr="00C10C64">
        <w:rPr>
          <w:sz w:val="16"/>
          <w:szCs w:val="16"/>
        </w:rPr>
        <w:t xml:space="preserve">Query </w:t>
      </w:r>
      <w:proofErr w:type="gramStart"/>
      <w:r w:rsidRPr="00C10C64">
        <w:rPr>
          <w:sz w:val="16"/>
          <w:szCs w:val="16"/>
        </w:rPr>
        <w:t>2:</w:t>
      </w:r>
      <w:r w:rsidR="0054684C" w:rsidRPr="00C10C64">
        <w:rPr>
          <w:sz w:val="16"/>
          <w:szCs w:val="16"/>
        </w:rPr>
        <w:t>select</w:t>
      </w:r>
      <w:proofErr w:type="gramEnd"/>
      <w:r w:rsidR="0054684C" w:rsidRPr="00C10C64">
        <w:rPr>
          <w:sz w:val="16"/>
          <w:szCs w:val="16"/>
        </w:rPr>
        <w:t xml:space="preserve"> * from Posts where </w:t>
      </w:r>
      <w:proofErr w:type="spellStart"/>
      <w:r w:rsidR="0054684C" w:rsidRPr="00C10C64">
        <w:rPr>
          <w:sz w:val="16"/>
          <w:szCs w:val="16"/>
        </w:rPr>
        <w:t>ViewCount</w:t>
      </w:r>
      <w:proofErr w:type="spellEnd"/>
      <w:r w:rsidR="0054684C" w:rsidRPr="00C10C64">
        <w:rPr>
          <w:sz w:val="16"/>
          <w:szCs w:val="16"/>
        </w:rPr>
        <w:t xml:space="preserve"> &gt; 58000 and </w:t>
      </w:r>
      <w:proofErr w:type="spellStart"/>
      <w:r w:rsidR="0054684C" w:rsidRPr="00C10C64">
        <w:rPr>
          <w:sz w:val="16"/>
          <w:szCs w:val="16"/>
        </w:rPr>
        <w:t>ViewCount</w:t>
      </w:r>
      <w:proofErr w:type="spellEnd"/>
      <w:r w:rsidR="0054684C" w:rsidRPr="00C10C64">
        <w:rPr>
          <w:sz w:val="16"/>
          <w:szCs w:val="16"/>
        </w:rPr>
        <w:t xml:space="preserve"> &lt;</w:t>
      </w:r>
      <w:r w:rsidR="00FA559E" w:rsidRPr="00C10C64">
        <w:rPr>
          <w:sz w:val="16"/>
          <w:szCs w:val="16"/>
        </w:rPr>
        <w:t>=</w:t>
      </w:r>
      <w:r w:rsidR="0054684C" w:rsidRPr="00C10C64">
        <w:rPr>
          <w:sz w:val="16"/>
          <w:szCs w:val="16"/>
        </w:rPr>
        <w:t xml:space="preserve"> 100000 order by </w:t>
      </w:r>
      <w:proofErr w:type="spellStart"/>
      <w:r w:rsidR="0054684C" w:rsidRPr="00C10C64">
        <w:rPr>
          <w:sz w:val="16"/>
          <w:szCs w:val="16"/>
        </w:rPr>
        <w:t>ViewCount</w:t>
      </w:r>
      <w:proofErr w:type="spellEnd"/>
      <w:r w:rsidR="0054684C" w:rsidRPr="00C10C64">
        <w:rPr>
          <w:sz w:val="16"/>
          <w:szCs w:val="16"/>
        </w:rPr>
        <w:t xml:space="preserve"> desc.</w:t>
      </w:r>
    </w:p>
    <w:p w:rsidR="00F755F9" w:rsidRDefault="002177E3">
      <w:r>
        <w:rPr>
          <w:noProof/>
        </w:rPr>
        <w:drawing>
          <wp:inline distT="0" distB="0" distL="0" distR="0" wp14:anchorId="06CC6095" wp14:editId="35A87C73">
            <wp:extent cx="5943600" cy="56454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787" cy="5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4" w:rsidRDefault="002177E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0BA4873" wp14:editId="59109C21">
            <wp:extent cx="5943600" cy="784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C64">
        <w:rPr>
          <w:sz w:val="18"/>
          <w:szCs w:val="18"/>
        </w:rPr>
        <w:t xml:space="preserve">  </w:t>
      </w:r>
    </w:p>
    <w:p w:rsidR="00C10C64" w:rsidRPr="00C10C64" w:rsidRDefault="00C10C64">
      <w:pPr>
        <w:rPr>
          <w:sz w:val="16"/>
          <w:szCs w:val="16"/>
        </w:rPr>
      </w:pPr>
      <w:r>
        <w:rPr>
          <w:sz w:val="18"/>
          <w:szCs w:val="18"/>
        </w:rPr>
        <w:t xml:space="preserve">                        </w:t>
      </w:r>
      <w:r w:rsidR="0054684C" w:rsidRPr="00C10C64">
        <w:rPr>
          <w:sz w:val="16"/>
          <w:szCs w:val="16"/>
        </w:rPr>
        <w:t>Query</w:t>
      </w:r>
      <w:proofErr w:type="gramStart"/>
      <w:r w:rsidR="0054684C" w:rsidRPr="00C10C64">
        <w:rPr>
          <w:sz w:val="16"/>
          <w:szCs w:val="16"/>
        </w:rPr>
        <w:t>3:-</w:t>
      </w:r>
      <w:proofErr w:type="gramEnd"/>
      <w:r w:rsidR="0054684C" w:rsidRPr="00C10C64">
        <w:rPr>
          <w:sz w:val="16"/>
          <w:szCs w:val="16"/>
        </w:rPr>
        <w:t xml:space="preserve"> select * from Posts where </w:t>
      </w:r>
      <w:proofErr w:type="spellStart"/>
      <w:r w:rsidR="0054684C" w:rsidRPr="00C10C64">
        <w:rPr>
          <w:sz w:val="16"/>
          <w:szCs w:val="16"/>
        </w:rPr>
        <w:t>ViewCount</w:t>
      </w:r>
      <w:proofErr w:type="spellEnd"/>
      <w:r w:rsidR="00C143BA" w:rsidRPr="00C10C64">
        <w:rPr>
          <w:sz w:val="16"/>
          <w:szCs w:val="16"/>
        </w:rPr>
        <w:t xml:space="preserve"> &gt; 42000 and </w:t>
      </w:r>
      <w:proofErr w:type="spellStart"/>
      <w:r w:rsidR="00C143BA" w:rsidRPr="00C10C64">
        <w:rPr>
          <w:sz w:val="16"/>
          <w:szCs w:val="16"/>
        </w:rPr>
        <w:t>ViewCount</w:t>
      </w:r>
      <w:proofErr w:type="spellEnd"/>
      <w:r w:rsidR="00C143BA" w:rsidRPr="00C10C64">
        <w:rPr>
          <w:sz w:val="16"/>
          <w:szCs w:val="16"/>
        </w:rPr>
        <w:t xml:space="preserve"> &lt;</w:t>
      </w:r>
      <w:r w:rsidR="00192680" w:rsidRPr="00C10C64">
        <w:rPr>
          <w:sz w:val="16"/>
          <w:szCs w:val="16"/>
        </w:rPr>
        <w:t>=</w:t>
      </w:r>
      <w:r w:rsidR="00C143BA" w:rsidRPr="00C10C64">
        <w:rPr>
          <w:sz w:val="16"/>
          <w:szCs w:val="16"/>
        </w:rPr>
        <w:t xml:space="preserve"> 58000</w:t>
      </w:r>
      <w:r w:rsidR="00F11C1B" w:rsidRPr="00C10C64">
        <w:rPr>
          <w:sz w:val="16"/>
          <w:szCs w:val="16"/>
        </w:rPr>
        <w:t xml:space="preserve"> </w:t>
      </w:r>
      <w:r w:rsidR="00C143BA" w:rsidRPr="00C10C64">
        <w:rPr>
          <w:sz w:val="16"/>
          <w:szCs w:val="16"/>
        </w:rPr>
        <w:t xml:space="preserve">Order by </w:t>
      </w:r>
      <w:proofErr w:type="spellStart"/>
      <w:r w:rsidR="00C143BA" w:rsidRPr="00C10C64">
        <w:rPr>
          <w:sz w:val="16"/>
          <w:szCs w:val="16"/>
        </w:rPr>
        <w:t>ViewCount</w:t>
      </w:r>
      <w:proofErr w:type="spellEnd"/>
      <w:r w:rsidR="00C143BA" w:rsidRPr="00C10C64">
        <w:rPr>
          <w:sz w:val="16"/>
          <w:szCs w:val="16"/>
        </w:rPr>
        <w:t xml:space="preserve"> desc</w:t>
      </w:r>
    </w:p>
    <w:p w:rsidR="00C143BA" w:rsidRDefault="002177E3">
      <w:r>
        <w:rPr>
          <w:noProof/>
        </w:rPr>
        <w:drawing>
          <wp:inline distT="0" distB="0" distL="0" distR="0" wp14:anchorId="2E337D77" wp14:editId="77588B36">
            <wp:extent cx="5940629" cy="723568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121" cy="7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08" w:rsidRDefault="002177E3" w:rsidP="00FA559E">
      <w:r>
        <w:rPr>
          <w:noProof/>
        </w:rPr>
        <w:drawing>
          <wp:inline distT="0" distB="0" distL="0" distR="0" wp14:anchorId="622F7134" wp14:editId="5F91A428">
            <wp:extent cx="5941277" cy="58044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094" cy="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9E" w:rsidRPr="00C10C64" w:rsidRDefault="00C10C64" w:rsidP="00FA559E">
      <w:pPr>
        <w:rPr>
          <w:sz w:val="16"/>
          <w:szCs w:val="16"/>
        </w:rPr>
      </w:pPr>
      <w:r>
        <w:rPr>
          <w:sz w:val="18"/>
          <w:szCs w:val="18"/>
        </w:rPr>
        <w:t xml:space="preserve">                 </w:t>
      </w:r>
      <w:r w:rsidRPr="00C10C64">
        <w:rPr>
          <w:sz w:val="16"/>
          <w:szCs w:val="16"/>
        </w:rPr>
        <w:t xml:space="preserve">   </w:t>
      </w:r>
      <w:r w:rsidR="00FA559E" w:rsidRPr="00C10C64">
        <w:rPr>
          <w:sz w:val="16"/>
          <w:szCs w:val="16"/>
        </w:rPr>
        <w:t>Query</w:t>
      </w:r>
      <w:proofErr w:type="gramStart"/>
      <w:r w:rsidR="00FA559E" w:rsidRPr="00C10C64">
        <w:rPr>
          <w:sz w:val="16"/>
          <w:szCs w:val="16"/>
        </w:rPr>
        <w:t>4:-</w:t>
      </w:r>
      <w:proofErr w:type="gramEnd"/>
      <w:r w:rsidR="00FA559E" w:rsidRPr="00C10C64">
        <w:rPr>
          <w:sz w:val="16"/>
          <w:szCs w:val="16"/>
        </w:rPr>
        <w:t xml:space="preserve"> select * from Posts where </w:t>
      </w:r>
      <w:proofErr w:type="spellStart"/>
      <w:r w:rsidR="00FA559E" w:rsidRPr="00C10C64">
        <w:rPr>
          <w:sz w:val="16"/>
          <w:szCs w:val="16"/>
        </w:rPr>
        <w:t>ViewCount</w:t>
      </w:r>
      <w:proofErr w:type="spellEnd"/>
      <w:r w:rsidR="00FA559E" w:rsidRPr="00C10C64">
        <w:rPr>
          <w:sz w:val="16"/>
          <w:szCs w:val="16"/>
        </w:rPr>
        <w:t xml:space="preserve"> &gt; 33000 and </w:t>
      </w:r>
      <w:proofErr w:type="spellStart"/>
      <w:r w:rsidR="00FA559E" w:rsidRPr="00C10C64">
        <w:rPr>
          <w:sz w:val="16"/>
          <w:szCs w:val="16"/>
        </w:rPr>
        <w:t>ViewCount</w:t>
      </w:r>
      <w:proofErr w:type="spellEnd"/>
      <w:r w:rsidR="00FA559E" w:rsidRPr="00C10C64">
        <w:rPr>
          <w:sz w:val="16"/>
          <w:szCs w:val="16"/>
        </w:rPr>
        <w:t xml:space="preserve"> &lt;= 42000 Order by </w:t>
      </w:r>
      <w:proofErr w:type="spellStart"/>
      <w:r w:rsidR="00FA559E" w:rsidRPr="00C10C64">
        <w:rPr>
          <w:sz w:val="16"/>
          <w:szCs w:val="16"/>
        </w:rPr>
        <w:t>ViewCount</w:t>
      </w:r>
      <w:proofErr w:type="spellEnd"/>
      <w:r w:rsidR="00FA559E" w:rsidRPr="00C10C64">
        <w:rPr>
          <w:sz w:val="16"/>
          <w:szCs w:val="16"/>
        </w:rPr>
        <w:t xml:space="preserve"> desc</w:t>
      </w:r>
    </w:p>
    <w:p w:rsidR="00FA559E" w:rsidRDefault="00FA559E" w:rsidP="00FA559E">
      <w:r>
        <w:rPr>
          <w:noProof/>
        </w:rPr>
        <w:drawing>
          <wp:inline distT="0" distB="0" distL="0" distR="0" wp14:anchorId="66D2E4EC" wp14:editId="3CF6AC80">
            <wp:extent cx="5943600" cy="8746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757" cy="8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9E" w:rsidRDefault="00FA559E" w:rsidP="00FA559E">
      <w:r>
        <w:rPr>
          <w:noProof/>
        </w:rPr>
        <w:drawing>
          <wp:inline distT="0" distB="0" distL="0" distR="0" wp14:anchorId="1398E599" wp14:editId="383AC8A6">
            <wp:extent cx="5943600" cy="62020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546" cy="6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9E" w:rsidRPr="00C10C64" w:rsidRDefault="00C10C64" w:rsidP="001E152A">
      <w:pPr>
        <w:rPr>
          <w:sz w:val="16"/>
          <w:szCs w:val="16"/>
        </w:rPr>
      </w:pPr>
      <w:r>
        <w:rPr>
          <w:sz w:val="18"/>
          <w:szCs w:val="18"/>
        </w:rPr>
        <w:t xml:space="preserve">                    </w:t>
      </w:r>
      <w:r w:rsidR="00FA559E" w:rsidRPr="00C10C64">
        <w:rPr>
          <w:sz w:val="16"/>
          <w:szCs w:val="16"/>
        </w:rPr>
        <w:t>Query</w:t>
      </w:r>
      <w:proofErr w:type="gramStart"/>
      <w:r w:rsidR="00FA559E" w:rsidRPr="00C10C64">
        <w:rPr>
          <w:sz w:val="16"/>
          <w:szCs w:val="16"/>
        </w:rPr>
        <w:t>5:-</w:t>
      </w:r>
      <w:proofErr w:type="gramEnd"/>
      <w:r w:rsidR="001E152A" w:rsidRPr="00C10C64">
        <w:rPr>
          <w:sz w:val="16"/>
          <w:szCs w:val="16"/>
        </w:rPr>
        <w:t xml:space="preserve"> select * from Posts where </w:t>
      </w:r>
      <w:proofErr w:type="spellStart"/>
      <w:r w:rsidR="001E152A" w:rsidRPr="00C10C64">
        <w:rPr>
          <w:sz w:val="16"/>
          <w:szCs w:val="16"/>
        </w:rPr>
        <w:t>ViewCount</w:t>
      </w:r>
      <w:proofErr w:type="spellEnd"/>
      <w:r w:rsidR="001E152A" w:rsidRPr="00C10C64">
        <w:rPr>
          <w:sz w:val="16"/>
          <w:szCs w:val="16"/>
        </w:rPr>
        <w:t xml:space="preserve"> &gt; </w:t>
      </w:r>
      <w:r w:rsidR="00E12AD5" w:rsidRPr="00C10C64">
        <w:rPr>
          <w:sz w:val="16"/>
          <w:szCs w:val="16"/>
        </w:rPr>
        <w:t>3</w:t>
      </w:r>
      <w:r w:rsidR="00B2301D" w:rsidRPr="00C10C64">
        <w:rPr>
          <w:sz w:val="16"/>
          <w:szCs w:val="16"/>
        </w:rPr>
        <w:t>15</w:t>
      </w:r>
      <w:r w:rsidR="001E152A" w:rsidRPr="00C10C64">
        <w:rPr>
          <w:sz w:val="16"/>
          <w:szCs w:val="16"/>
        </w:rPr>
        <w:t xml:space="preserve">00 and </w:t>
      </w:r>
      <w:proofErr w:type="spellStart"/>
      <w:r w:rsidR="001E152A" w:rsidRPr="00C10C64">
        <w:rPr>
          <w:sz w:val="16"/>
          <w:szCs w:val="16"/>
        </w:rPr>
        <w:t>ViewCount</w:t>
      </w:r>
      <w:proofErr w:type="spellEnd"/>
      <w:r w:rsidR="001E152A" w:rsidRPr="00C10C64">
        <w:rPr>
          <w:sz w:val="16"/>
          <w:szCs w:val="16"/>
        </w:rPr>
        <w:t xml:space="preserve"> &lt;= </w:t>
      </w:r>
      <w:r w:rsidR="00F148DB" w:rsidRPr="00C10C64">
        <w:rPr>
          <w:sz w:val="16"/>
          <w:szCs w:val="16"/>
        </w:rPr>
        <w:t>33</w:t>
      </w:r>
      <w:r w:rsidR="001E152A" w:rsidRPr="00C10C64">
        <w:rPr>
          <w:sz w:val="16"/>
          <w:szCs w:val="16"/>
        </w:rPr>
        <w:t>000</w:t>
      </w:r>
      <w:r w:rsidRPr="00C10C64">
        <w:rPr>
          <w:sz w:val="16"/>
          <w:szCs w:val="16"/>
        </w:rPr>
        <w:t xml:space="preserve"> </w:t>
      </w:r>
      <w:r w:rsidR="001E152A" w:rsidRPr="00C10C64">
        <w:rPr>
          <w:sz w:val="16"/>
          <w:szCs w:val="16"/>
        </w:rPr>
        <w:t xml:space="preserve">Order by </w:t>
      </w:r>
      <w:proofErr w:type="spellStart"/>
      <w:r w:rsidR="001E152A" w:rsidRPr="00C10C64">
        <w:rPr>
          <w:sz w:val="16"/>
          <w:szCs w:val="16"/>
        </w:rPr>
        <w:t>ViewCount</w:t>
      </w:r>
      <w:proofErr w:type="spellEnd"/>
      <w:r w:rsidR="001E152A" w:rsidRPr="00C10C64">
        <w:rPr>
          <w:sz w:val="16"/>
          <w:szCs w:val="16"/>
        </w:rPr>
        <w:t xml:space="preserve"> desc</w:t>
      </w:r>
    </w:p>
    <w:p w:rsidR="001E152A" w:rsidRDefault="008E405F" w:rsidP="001E152A">
      <w:r>
        <w:rPr>
          <w:noProof/>
        </w:rPr>
        <w:drawing>
          <wp:inline distT="0" distB="0" distL="0" distR="0" wp14:anchorId="7665468E" wp14:editId="03323CC4">
            <wp:extent cx="5943600" cy="65995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842" cy="66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5F" w:rsidRDefault="008E405F" w:rsidP="001E152A">
      <w:r>
        <w:rPr>
          <w:noProof/>
        </w:rPr>
        <w:drawing>
          <wp:inline distT="0" distB="0" distL="0" distR="0" wp14:anchorId="40863BAF" wp14:editId="0912A0E4">
            <wp:extent cx="5943600" cy="6520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3923" cy="6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3E" w:rsidRPr="00C10C64" w:rsidRDefault="00C10C64" w:rsidP="001E152A">
      <w:pPr>
        <w:rPr>
          <w:b/>
          <w:sz w:val="20"/>
          <w:szCs w:val="20"/>
        </w:rPr>
      </w:pPr>
      <w:r w:rsidRPr="00C10C64">
        <w:rPr>
          <w:b/>
          <w:sz w:val="20"/>
          <w:szCs w:val="20"/>
        </w:rPr>
        <w:t xml:space="preserve">                                                                          </w:t>
      </w:r>
      <w:r w:rsidR="00751A63" w:rsidRPr="00C10C64">
        <w:rPr>
          <w:b/>
          <w:sz w:val="20"/>
          <w:szCs w:val="20"/>
        </w:rPr>
        <w:t xml:space="preserve"> </w:t>
      </w:r>
      <w:r w:rsidR="00522C08" w:rsidRPr="00C10C64">
        <w:rPr>
          <w:b/>
          <w:sz w:val="20"/>
          <w:szCs w:val="20"/>
        </w:rPr>
        <w:t>ETL Using PIG</w:t>
      </w:r>
    </w:p>
    <w:p w:rsidR="00DC593E" w:rsidRDefault="00DC593E" w:rsidP="001E152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14BB58" wp14:editId="6CD5E462">
            <wp:extent cx="5835791" cy="102571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2733" cy="10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6" w:rsidRPr="00035FA0" w:rsidRDefault="004E3B89" w:rsidP="001E152A">
      <w:pPr>
        <w:rPr>
          <w:b/>
          <w:sz w:val="18"/>
          <w:szCs w:val="18"/>
        </w:rPr>
      </w:pPr>
      <w:r w:rsidRPr="00035FA0">
        <w:rPr>
          <w:b/>
          <w:sz w:val="18"/>
          <w:szCs w:val="18"/>
        </w:rPr>
        <w:t>Loading data into Pig variable.</w:t>
      </w:r>
      <w:r w:rsidR="00510372" w:rsidRPr="00035FA0">
        <w:rPr>
          <w:b/>
          <w:sz w:val="18"/>
          <w:szCs w:val="18"/>
        </w:rPr>
        <w:t xml:space="preserve"> The below command </w:t>
      </w:r>
      <w:proofErr w:type="gramStart"/>
      <w:r w:rsidR="00510372" w:rsidRPr="00035FA0">
        <w:rPr>
          <w:b/>
          <w:sz w:val="18"/>
          <w:szCs w:val="18"/>
        </w:rPr>
        <w:t>need</w:t>
      </w:r>
      <w:proofErr w:type="gramEnd"/>
      <w:r w:rsidR="00510372" w:rsidRPr="00035FA0">
        <w:rPr>
          <w:b/>
          <w:sz w:val="18"/>
          <w:szCs w:val="18"/>
        </w:rPr>
        <w:t xml:space="preserve"> to be followed for all the CSV uploaded.  </w:t>
      </w:r>
    </w:p>
    <w:p w:rsidR="004E3B89" w:rsidRPr="00035FA0" w:rsidRDefault="004E3B89" w:rsidP="001E152A">
      <w:pPr>
        <w:rPr>
          <w:sz w:val="18"/>
          <w:szCs w:val="18"/>
        </w:rPr>
      </w:pPr>
      <w:r w:rsidRPr="00035FA0">
        <w:rPr>
          <w:sz w:val="18"/>
          <w:szCs w:val="18"/>
        </w:rPr>
        <w:t xml:space="preserve">f1 =  LOAD '/Mitul/csv1.csv' USING </w:t>
      </w:r>
      <w:proofErr w:type="spellStart"/>
      <w:r w:rsidRPr="00035FA0">
        <w:rPr>
          <w:sz w:val="18"/>
          <w:szCs w:val="18"/>
        </w:rPr>
        <w:t>org.apache.pig.piggybank.storage.CSVExcelStorage</w:t>
      </w:r>
      <w:proofErr w:type="spellEnd"/>
      <w:r w:rsidRPr="00035FA0">
        <w:rPr>
          <w:sz w:val="18"/>
          <w:szCs w:val="18"/>
        </w:rPr>
        <w:t>(',', 'YES_MULTILINE','NOCHANGE','SKIP_INPUT_HEADER') AS (</w:t>
      </w:r>
      <w:proofErr w:type="spellStart"/>
      <w:r w:rsidRPr="00035FA0">
        <w:rPr>
          <w:sz w:val="18"/>
          <w:szCs w:val="18"/>
        </w:rPr>
        <w:t>Id:int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PostTypeId:int</w:t>
      </w:r>
      <w:proofErr w:type="spellEnd"/>
      <w:r w:rsidRPr="00035FA0">
        <w:rPr>
          <w:sz w:val="18"/>
          <w:szCs w:val="18"/>
        </w:rPr>
        <w:t xml:space="preserve">,  </w:t>
      </w:r>
      <w:proofErr w:type="spellStart"/>
      <w:r w:rsidRPr="00035FA0">
        <w:rPr>
          <w:sz w:val="18"/>
          <w:szCs w:val="18"/>
        </w:rPr>
        <w:t>AcceptedAnswerId:int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ParentId:int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CreationDate:chararray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DeletionDate:chararray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Score:int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ViewCount:int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Body:chararray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OwnerUserId:int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OwnerDisplayName:chararray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LastEditorUserId:int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LastEditorDisplayName:chararray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LastEditDate:chararray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LastActivityDate:chararray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Title:chararray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Tags:chararray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AnswerCount:int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CommentCount:int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FavoriteCount:int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ClosedDate:chararray</w:t>
      </w:r>
      <w:proofErr w:type="spellEnd"/>
      <w:r w:rsidRPr="00035FA0">
        <w:rPr>
          <w:sz w:val="18"/>
          <w:szCs w:val="18"/>
        </w:rPr>
        <w:t xml:space="preserve">, </w:t>
      </w:r>
      <w:proofErr w:type="spellStart"/>
      <w:r w:rsidRPr="00035FA0">
        <w:rPr>
          <w:sz w:val="18"/>
          <w:szCs w:val="18"/>
        </w:rPr>
        <w:t>CommunityOwnedDate:chararray</w:t>
      </w:r>
      <w:proofErr w:type="spellEnd"/>
      <w:r w:rsidRPr="00035FA0">
        <w:rPr>
          <w:sz w:val="18"/>
          <w:szCs w:val="18"/>
        </w:rPr>
        <w:t>);</w:t>
      </w:r>
    </w:p>
    <w:p w:rsidR="004E3B89" w:rsidRDefault="00EE1E29" w:rsidP="001E152A">
      <w:pPr>
        <w:rPr>
          <w:b/>
        </w:rPr>
      </w:pPr>
      <w:r>
        <w:rPr>
          <w:noProof/>
        </w:rPr>
        <w:drawing>
          <wp:inline distT="0" distB="0" distL="0" distR="0" wp14:anchorId="47B35261" wp14:editId="095A812B">
            <wp:extent cx="5943600" cy="274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9" w:rsidRPr="00035FA0" w:rsidRDefault="004E3B89" w:rsidP="001E152A">
      <w:pPr>
        <w:pStyle w:val="ListParagraph"/>
        <w:numPr>
          <w:ilvl w:val="0"/>
          <w:numId w:val="24"/>
        </w:numPr>
        <w:rPr>
          <w:b/>
          <w:sz w:val="18"/>
          <w:szCs w:val="18"/>
        </w:rPr>
      </w:pPr>
      <w:r w:rsidRPr="00035FA0">
        <w:rPr>
          <w:b/>
          <w:sz w:val="18"/>
          <w:szCs w:val="18"/>
        </w:rPr>
        <w:t xml:space="preserve">Removing </w:t>
      </w:r>
      <w:proofErr w:type="gramStart"/>
      <w:r w:rsidRPr="00035FA0">
        <w:rPr>
          <w:b/>
          <w:sz w:val="18"/>
          <w:szCs w:val="18"/>
        </w:rPr>
        <w:t>commas,/</w:t>
      </w:r>
      <w:proofErr w:type="gramEnd"/>
      <w:r w:rsidRPr="00035FA0">
        <w:rPr>
          <w:b/>
          <w:sz w:val="18"/>
          <w:szCs w:val="18"/>
        </w:rPr>
        <w:t>n,&lt;.*?&gt; from Body, Title and Tags.</w:t>
      </w:r>
      <w:r w:rsidR="006A416C" w:rsidRPr="00035FA0">
        <w:rPr>
          <w:b/>
          <w:sz w:val="18"/>
          <w:szCs w:val="18"/>
        </w:rPr>
        <w:t xml:space="preserve"> Follow the below commands for all the loaded csv.</w:t>
      </w:r>
      <w:r w:rsidR="004A68A1" w:rsidRPr="00035FA0">
        <w:rPr>
          <w:b/>
          <w:sz w:val="18"/>
          <w:szCs w:val="18"/>
        </w:rPr>
        <w:t xml:space="preserve"> The below action </w:t>
      </w:r>
      <w:proofErr w:type="gramStart"/>
      <w:r w:rsidR="004A68A1" w:rsidRPr="00035FA0">
        <w:rPr>
          <w:b/>
          <w:sz w:val="18"/>
          <w:szCs w:val="18"/>
        </w:rPr>
        <w:t>are</w:t>
      </w:r>
      <w:proofErr w:type="gramEnd"/>
      <w:r w:rsidR="004A68A1" w:rsidRPr="00035FA0">
        <w:rPr>
          <w:b/>
          <w:sz w:val="18"/>
          <w:szCs w:val="18"/>
        </w:rPr>
        <w:t xml:space="preserve"> performed only on 1 CSV. Do it for all.</w:t>
      </w:r>
    </w:p>
    <w:p w:rsidR="00C10C64" w:rsidRDefault="00C10C64" w:rsidP="001E152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6A416C" w:rsidRPr="00035FA0">
        <w:rPr>
          <w:sz w:val="18"/>
          <w:szCs w:val="18"/>
        </w:rPr>
        <w:t xml:space="preserve">c1 = FOREACH f1 </w:t>
      </w:r>
      <w:proofErr w:type="gramStart"/>
      <w:r w:rsidR="006A416C" w:rsidRPr="00035FA0">
        <w:rPr>
          <w:sz w:val="18"/>
          <w:szCs w:val="18"/>
        </w:rPr>
        <w:t>GENERATE  Id</w:t>
      </w:r>
      <w:proofErr w:type="gramEnd"/>
      <w:r w:rsidR="006A416C" w:rsidRPr="00035FA0">
        <w:rPr>
          <w:sz w:val="18"/>
          <w:szCs w:val="18"/>
        </w:rPr>
        <w:t xml:space="preserve"> AS Id, Score AS Score, REPLACE(Body,',*','') AS Body, </w:t>
      </w:r>
      <w:proofErr w:type="spellStart"/>
      <w:r w:rsidR="006A416C" w:rsidRPr="00035FA0">
        <w:rPr>
          <w:sz w:val="18"/>
          <w:szCs w:val="18"/>
        </w:rPr>
        <w:t>OwnerUserId</w:t>
      </w:r>
      <w:proofErr w:type="spellEnd"/>
      <w:r w:rsidR="006A416C" w:rsidRPr="00035FA0">
        <w:rPr>
          <w:sz w:val="18"/>
          <w:szCs w:val="18"/>
        </w:rPr>
        <w:t xml:space="preserve"> AS </w:t>
      </w:r>
      <w:proofErr w:type="spellStart"/>
      <w:r w:rsidR="006A416C" w:rsidRPr="00035FA0">
        <w:rPr>
          <w:sz w:val="18"/>
          <w:szCs w:val="18"/>
        </w:rPr>
        <w:t>OwnerUserI</w:t>
      </w:r>
      <w:r>
        <w:rPr>
          <w:sz w:val="18"/>
          <w:szCs w:val="18"/>
        </w:rPr>
        <w:t>d</w:t>
      </w:r>
      <w:proofErr w:type="spellEnd"/>
      <w:r>
        <w:rPr>
          <w:sz w:val="18"/>
          <w:szCs w:val="18"/>
        </w:rPr>
        <w:t xml:space="preserve">,      </w:t>
      </w:r>
    </w:p>
    <w:p w:rsidR="00C10C64" w:rsidRPr="00035FA0" w:rsidRDefault="00C10C64" w:rsidP="001E152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6A416C" w:rsidRPr="00035FA0">
        <w:rPr>
          <w:sz w:val="18"/>
          <w:szCs w:val="18"/>
        </w:rPr>
        <w:t>REPLACE</w:t>
      </w:r>
      <w:r>
        <w:rPr>
          <w:sz w:val="18"/>
          <w:szCs w:val="18"/>
        </w:rPr>
        <w:t xml:space="preserve"> </w:t>
      </w:r>
      <w:r w:rsidR="006A416C" w:rsidRPr="00035FA0">
        <w:rPr>
          <w:sz w:val="18"/>
          <w:szCs w:val="18"/>
        </w:rPr>
        <w:t>(Title,</w:t>
      </w:r>
      <w:proofErr w:type="gramStart"/>
      <w:r w:rsidR="006A416C" w:rsidRPr="00035FA0">
        <w:rPr>
          <w:sz w:val="18"/>
          <w:szCs w:val="18"/>
        </w:rPr>
        <w:t>',*</w:t>
      </w:r>
      <w:proofErr w:type="gramEnd"/>
      <w:r w:rsidR="006A416C" w:rsidRPr="00035FA0">
        <w:rPr>
          <w:sz w:val="18"/>
          <w:szCs w:val="18"/>
        </w:rPr>
        <w:t>','') AS Title, REPLACE(Tags,',*','') AS Tags;</w:t>
      </w:r>
      <w:r>
        <w:rPr>
          <w:sz w:val="18"/>
          <w:szCs w:val="18"/>
        </w:rPr>
        <w:t xml:space="preserve"> </w:t>
      </w:r>
    </w:p>
    <w:p w:rsidR="006A416C" w:rsidRPr="00035FA0" w:rsidRDefault="006A416C" w:rsidP="006A416C">
      <w:pPr>
        <w:pStyle w:val="ListParagraph"/>
        <w:numPr>
          <w:ilvl w:val="0"/>
          <w:numId w:val="24"/>
        </w:numPr>
        <w:rPr>
          <w:b/>
          <w:sz w:val="18"/>
          <w:szCs w:val="18"/>
        </w:rPr>
      </w:pPr>
      <w:proofErr w:type="gramStart"/>
      <w:r w:rsidRPr="00035FA0">
        <w:rPr>
          <w:b/>
          <w:sz w:val="18"/>
          <w:szCs w:val="18"/>
        </w:rPr>
        <w:t>Removing  ‘</w:t>
      </w:r>
      <w:proofErr w:type="gramEnd"/>
      <w:r w:rsidRPr="00035FA0">
        <w:rPr>
          <w:b/>
          <w:sz w:val="18"/>
          <w:szCs w:val="18"/>
        </w:rPr>
        <w:t>/n’</w:t>
      </w:r>
    </w:p>
    <w:p w:rsidR="00C10C64" w:rsidRDefault="00C10C64" w:rsidP="001E152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6A416C" w:rsidRPr="00035FA0">
        <w:rPr>
          <w:sz w:val="18"/>
          <w:szCs w:val="18"/>
        </w:rPr>
        <w:t xml:space="preserve">n1 = FOREACH c1 </w:t>
      </w:r>
      <w:proofErr w:type="gramStart"/>
      <w:r w:rsidR="006A416C" w:rsidRPr="00035FA0">
        <w:rPr>
          <w:sz w:val="18"/>
          <w:szCs w:val="18"/>
        </w:rPr>
        <w:t>GENERATE  Id</w:t>
      </w:r>
      <w:proofErr w:type="gramEnd"/>
      <w:r w:rsidR="006A416C" w:rsidRPr="00035FA0">
        <w:rPr>
          <w:sz w:val="18"/>
          <w:szCs w:val="18"/>
        </w:rPr>
        <w:t xml:space="preserve"> AS Id, Score AS Score, REPLACE(Body,'\n*','') AS Body, </w:t>
      </w:r>
      <w:proofErr w:type="spellStart"/>
      <w:r w:rsidR="006A416C" w:rsidRPr="00035FA0">
        <w:rPr>
          <w:sz w:val="18"/>
          <w:szCs w:val="18"/>
        </w:rPr>
        <w:t>OwnerUserId</w:t>
      </w:r>
      <w:proofErr w:type="spellEnd"/>
      <w:r w:rsidR="006A416C" w:rsidRPr="00035FA0">
        <w:rPr>
          <w:sz w:val="18"/>
          <w:szCs w:val="18"/>
        </w:rPr>
        <w:t xml:space="preserve"> AS </w:t>
      </w:r>
      <w:proofErr w:type="spellStart"/>
      <w:r w:rsidR="006A416C" w:rsidRPr="00035FA0">
        <w:rPr>
          <w:sz w:val="18"/>
          <w:szCs w:val="18"/>
        </w:rPr>
        <w:t>OwnerUserId</w:t>
      </w:r>
      <w:proofErr w:type="spellEnd"/>
      <w:r w:rsidR="006A416C" w:rsidRPr="00035FA0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  </w:t>
      </w:r>
    </w:p>
    <w:p w:rsidR="006A416C" w:rsidRPr="00035FA0" w:rsidRDefault="00C10C64" w:rsidP="001E152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6A416C" w:rsidRPr="00035FA0">
        <w:rPr>
          <w:sz w:val="18"/>
          <w:szCs w:val="18"/>
        </w:rPr>
        <w:t>REPLACE(Title,'\n*','') AS Title, REPLACE(Tags,'\n*','') AS Tags;</w:t>
      </w:r>
    </w:p>
    <w:p w:rsidR="006A416C" w:rsidRPr="00035FA0" w:rsidRDefault="006A416C" w:rsidP="006A416C">
      <w:pPr>
        <w:pStyle w:val="ListParagraph"/>
        <w:numPr>
          <w:ilvl w:val="0"/>
          <w:numId w:val="24"/>
        </w:numPr>
        <w:rPr>
          <w:b/>
          <w:sz w:val="18"/>
          <w:szCs w:val="18"/>
        </w:rPr>
      </w:pPr>
      <w:r w:rsidRPr="00035FA0">
        <w:rPr>
          <w:b/>
          <w:sz w:val="18"/>
          <w:szCs w:val="18"/>
        </w:rPr>
        <w:t xml:space="preserve">Removing </w:t>
      </w:r>
      <w:proofErr w:type="gramStart"/>
      <w:r w:rsidRPr="00035FA0">
        <w:rPr>
          <w:b/>
          <w:sz w:val="18"/>
          <w:szCs w:val="18"/>
        </w:rPr>
        <w:t>&lt;.*</w:t>
      </w:r>
      <w:proofErr w:type="gramEnd"/>
      <w:r w:rsidRPr="00035FA0">
        <w:rPr>
          <w:b/>
          <w:sz w:val="18"/>
          <w:szCs w:val="18"/>
        </w:rPr>
        <w:t>?&gt;</w:t>
      </w:r>
    </w:p>
    <w:p w:rsidR="00C10C64" w:rsidRDefault="00C10C64" w:rsidP="001E152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6A416C" w:rsidRPr="00035FA0">
        <w:rPr>
          <w:sz w:val="18"/>
          <w:szCs w:val="18"/>
        </w:rPr>
        <w:t xml:space="preserve">nc1 = FOREACH n1 </w:t>
      </w:r>
      <w:proofErr w:type="gramStart"/>
      <w:r w:rsidR="006A416C" w:rsidRPr="00035FA0">
        <w:rPr>
          <w:sz w:val="18"/>
          <w:szCs w:val="18"/>
        </w:rPr>
        <w:t>GENERATE  Id</w:t>
      </w:r>
      <w:proofErr w:type="gramEnd"/>
      <w:r w:rsidR="006A416C" w:rsidRPr="00035FA0">
        <w:rPr>
          <w:sz w:val="18"/>
          <w:szCs w:val="18"/>
        </w:rPr>
        <w:t xml:space="preserve"> AS Id, Score AS Score, REPLACE(Body,'&lt;.*?&gt;','') AS Body, </w:t>
      </w:r>
      <w:proofErr w:type="spellStart"/>
      <w:r w:rsidR="006A416C" w:rsidRPr="00035FA0">
        <w:rPr>
          <w:sz w:val="18"/>
          <w:szCs w:val="18"/>
        </w:rPr>
        <w:t>OwnerUserId</w:t>
      </w:r>
      <w:proofErr w:type="spellEnd"/>
      <w:r w:rsidR="006A416C" w:rsidRPr="00035FA0">
        <w:rPr>
          <w:sz w:val="18"/>
          <w:szCs w:val="18"/>
        </w:rPr>
        <w:t xml:space="preserve"> AS </w:t>
      </w:r>
    </w:p>
    <w:p w:rsidR="006A416C" w:rsidRPr="00035FA0" w:rsidRDefault="00C10C64" w:rsidP="001E152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r w:rsidR="006A416C" w:rsidRPr="00035FA0">
        <w:rPr>
          <w:sz w:val="18"/>
          <w:szCs w:val="18"/>
        </w:rPr>
        <w:t>OwnerUserId</w:t>
      </w:r>
      <w:proofErr w:type="spellEnd"/>
      <w:r w:rsidR="006A416C" w:rsidRPr="00035FA0">
        <w:rPr>
          <w:sz w:val="18"/>
          <w:szCs w:val="18"/>
        </w:rPr>
        <w:t>, REPLACE(Title,'</w:t>
      </w:r>
      <w:proofErr w:type="gramStart"/>
      <w:r w:rsidR="006A416C" w:rsidRPr="00035FA0">
        <w:rPr>
          <w:sz w:val="18"/>
          <w:szCs w:val="18"/>
        </w:rPr>
        <w:t>&lt;.*</w:t>
      </w:r>
      <w:proofErr w:type="gramEnd"/>
      <w:r w:rsidR="006A416C" w:rsidRPr="00035FA0">
        <w:rPr>
          <w:sz w:val="18"/>
          <w:szCs w:val="18"/>
        </w:rPr>
        <w:t>?&gt;','') AS Title, Tags AS Tags;</w:t>
      </w:r>
    </w:p>
    <w:p w:rsidR="00192F14" w:rsidRDefault="00EF1392" w:rsidP="001E152A">
      <w:pPr>
        <w:rPr>
          <w:b/>
        </w:rPr>
      </w:pPr>
      <w:r>
        <w:rPr>
          <w:noProof/>
        </w:rPr>
        <w:drawing>
          <wp:inline distT="0" distB="0" distL="0" distR="0" wp14:anchorId="28A0094A" wp14:editId="7F0D1C44">
            <wp:extent cx="5943600" cy="3917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92" w:rsidRPr="00035FA0" w:rsidRDefault="006A416C" w:rsidP="001E152A">
      <w:pPr>
        <w:rPr>
          <w:b/>
          <w:sz w:val="18"/>
          <w:szCs w:val="18"/>
        </w:rPr>
      </w:pPr>
      <w:r w:rsidRPr="00035FA0">
        <w:rPr>
          <w:b/>
          <w:sz w:val="18"/>
          <w:szCs w:val="18"/>
        </w:rPr>
        <w:t>Combining all the csv after cleaning.</w:t>
      </w:r>
    </w:p>
    <w:p w:rsidR="00EF1392" w:rsidRDefault="00EF1392" w:rsidP="001E152A">
      <w:pPr>
        <w:rPr>
          <w:b/>
        </w:rPr>
      </w:pPr>
      <w:r>
        <w:rPr>
          <w:noProof/>
        </w:rPr>
        <w:drawing>
          <wp:inline distT="0" distB="0" distL="0" distR="0" wp14:anchorId="33DA704F" wp14:editId="26CD726E">
            <wp:extent cx="4276190" cy="3714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C9" w:rsidRPr="00035FA0" w:rsidRDefault="006A416C" w:rsidP="001E152A">
      <w:pPr>
        <w:rPr>
          <w:b/>
          <w:sz w:val="20"/>
          <w:szCs w:val="20"/>
        </w:rPr>
      </w:pPr>
      <w:r w:rsidRPr="00035FA0">
        <w:rPr>
          <w:b/>
          <w:sz w:val="20"/>
          <w:szCs w:val="20"/>
        </w:rPr>
        <w:t xml:space="preserve">Filter data to remove null records from </w:t>
      </w:r>
      <w:proofErr w:type="spellStart"/>
      <w:r w:rsidRPr="00035FA0">
        <w:rPr>
          <w:b/>
          <w:sz w:val="20"/>
          <w:szCs w:val="20"/>
        </w:rPr>
        <w:t>OwnerID</w:t>
      </w:r>
      <w:proofErr w:type="spellEnd"/>
      <w:r w:rsidRPr="00035FA0">
        <w:rPr>
          <w:b/>
          <w:sz w:val="20"/>
          <w:szCs w:val="20"/>
        </w:rPr>
        <w:t xml:space="preserve"> and Score</w:t>
      </w:r>
    </w:p>
    <w:p w:rsidR="00717354" w:rsidRDefault="00717354" w:rsidP="001E152A">
      <w:pPr>
        <w:rPr>
          <w:b/>
        </w:rPr>
      </w:pPr>
      <w:r>
        <w:rPr>
          <w:noProof/>
        </w:rPr>
        <w:drawing>
          <wp:inline distT="0" distB="0" distL="0" distR="0" wp14:anchorId="0A915797" wp14:editId="424670A8">
            <wp:extent cx="5943600" cy="30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54" w:rsidRPr="00035FA0" w:rsidRDefault="006D1BB8" w:rsidP="001E152A">
      <w:pPr>
        <w:rPr>
          <w:b/>
          <w:sz w:val="18"/>
          <w:szCs w:val="18"/>
        </w:rPr>
      </w:pPr>
      <w:r w:rsidRPr="00035FA0">
        <w:rPr>
          <w:b/>
          <w:sz w:val="18"/>
          <w:szCs w:val="18"/>
        </w:rPr>
        <w:t xml:space="preserve">Storing Data in a variable </w:t>
      </w:r>
      <w:r w:rsidR="00510372" w:rsidRPr="00035FA0">
        <w:rPr>
          <w:b/>
          <w:sz w:val="18"/>
          <w:szCs w:val="18"/>
        </w:rPr>
        <w:t>Stack Exchange</w:t>
      </w:r>
      <w:r w:rsidRPr="00035FA0">
        <w:rPr>
          <w:b/>
          <w:sz w:val="18"/>
          <w:szCs w:val="18"/>
        </w:rPr>
        <w:t xml:space="preserve"> that contain exactly 200000 records. </w:t>
      </w:r>
    </w:p>
    <w:p w:rsidR="00717354" w:rsidRDefault="00717354" w:rsidP="001E152A">
      <w:pPr>
        <w:rPr>
          <w:b/>
        </w:rPr>
      </w:pPr>
      <w:r>
        <w:rPr>
          <w:noProof/>
        </w:rPr>
        <w:drawing>
          <wp:inline distT="0" distB="0" distL="0" distR="0" wp14:anchorId="760B4588" wp14:editId="62B1A7AB">
            <wp:extent cx="4196790" cy="5645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801" cy="5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C9" w:rsidRPr="00035FA0" w:rsidRDefault="006D1BB8" w:rsidP="001E152A">
      <w:pPr>
        <w:rPr>
          <w:b/>
          <w:sz w:val="20"/>
          <w:szCs w:val="20"/>
        </w:rPr>
      </w:pPr>
      <w:r w:rsidRPr="00035FA0">
        <w:rPr>
          <w:b/>
          <w:sz w:val="20"/>
          <w:szCs w:val="20"/>
        </w:rPr>
        <w:t>Storing the records in HDFS</w:t>
      </w:r>
    </w:p>
    <w:p w:rsidR="00AB7EC9" w:rsidRDefault="00AB7EC9" w:rsidP="001E152A">
      <w:pPr>
        <w:rPr>
          <w:b/>
        </w:rPr>
      </w:pPr>
      <w:r>
        <w:rPr>
          <w:noProof/>
        </w:rPr>
        <w:drawing>
          <wp:inline distT="0" distB="0" distL="0" distR="0" wp14:anchorId="15BC3095" wp14:editId="39E451AA">
            <wp:extent cx="5943600" cy="5073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D6" w:rsidRDefault="00CB7DD6" w:rsidP="001E152A">
      <w:pPr>
        <w:rPr>
          <w:b/>
        </w:rPr>
      </w:pPr>
    </w:p>
    <w:p w:rsidR="00CB7DD6" w:rsidRDefault="00CB7DD6" w:rsidP="001E152A">
      <w:pPr>
        <w:rPr>
          <w:b/>
        </w:rPr>
      </w:pPr>
    </w:p>
    <w:p w:rsidR="00CB7DD6" w:rsidRDefault="00FA7E56" w:rsidP="001E152A">
      <w:pPr>
        <w:rPr>
          <w:b/>
        </w:rPr>
      </w:pPr>
      <w:r>
        <w:rPr>
          <w:b/>
        </w:rPr>
        <w:t xml:space="preserve">                                                    </w:t>
      </w:r>
      <w:r w:rsidR="00A87D11">
        <w:rPr>
          <w:b/>
        </w:rPr>
        <w:t>Working on Hive.</w:t>
      </w:r>
    </w:p>
    <w:p w:rsidR="001F78DF" w:rsidRPr="00035FA0" w:rsidRDefault="00A87D11" w:rsidP="00D365A3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035FA0">
        <w:rPr>
          <w:b/>
          <w:sz w:val="20"/>
          <w:szCs w:val="20"/>
        </w:rPr>
        <w:t>The top 10 posts by score</w:t>
      </w:r>
    </w:p>
    <w:p w:rsidR="00035388" w:rsidRPr="00035FA0" w:rsidRDefault="00D365A3" w:rsidP="00A87D1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bookmarkStart w:id="0" w:name="_GoBack"/>
      <w:bookmarkEnd w:id="0"/>
      <w:r w:rsidR="00035388" w:rsidRPr="00035FA0">
        <w:rPr>
          <w:sz w:val="20"/>
          <w:szCs w:val="20"/>
        </w:rPr>
        <w:t>Select id, title, score from posts order by score DESC limit 10;</w:t>
      </w:r>
    </w:p>
    <w:p w:rsidR="00A87D11" w:rsidRDefault="009365BE" w:rsidP="00A87D11">
      <w:pPr>
        <w:pStyle w:val="Default"/>
      </w:pPr>
      <w:r>
        <w:rPr>
          <w:noProof/>
        </w:rPr>
        <w:lastRenderedPageBreak/>
        <w:drawing>
          <wp:inline distT="0" distB="0" distL="0" distR="0" wp14:anchorId="42888949" wp14:editId="53992E1C">
            <wp:extent cx="5943007" cy="19876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9117" cy="20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27" w:rsidRPr="00035FA0" w:rsidRDefault="001F78DF" w:rsidP="007F7627">
      <w:pPr>
        <w:pStyle w:val="Default"/>
        <w:rPr>
          <w:sz w:val="20"/>
          <w:szCs w:val="20"/>
        </w:rPr>
      </w:pPr>
      <w:r w:rsidRPr="00035FA0">
        <w:rPr>
          <w:b/>
          <w:sz w:val="20"/>
          <w:szCs w:val="20"/>
        </w:rPr>
        <w:t>Q</w:t>
      </w:r>
      <w:proofErr w:type="gramStart"/>
      <w:r w:rsidRPr="00035FA0">
        <w:rPr>
          <w:b/>
          <w:sz w:val="20"/>
          <w:szCs w:val="20"/>
        </w:rPr>
        <w:t>2 )</w:t>
      </w:r>
      <w:proofErr w:type="gramEnd"/>
      <w:r w:rsidRPr="00035FA0">
        <w:rPr>
          <w:b/>
          <w:sz w:val="20"/>
          <w:szCs w:val="20"/>
        </w:rPr>
        <w:t>.</w:t>
      </w:r>
      <w:r w:rsidRPr="00035FA0">
        <w:rPr>
          <w:sz w:val="20"/>
          <w:szCs w:val="20"/>
        </w:rPr>
        <w:t xml:space="preserve"> </w:t>
      </w:r>
      <w:r w:rsidR="007F7627" w:rsidRPr="00035FA0">
        <w:rPr>
          <w:b/>
          <w:sz w:val="20"/>
          <w:szCs w:val="20"/>
        </w:rPr>
        <w:t>The top 10 users by post score</w:t>
      </w:r>
    </w:p>
    <w:p w:rsidR="00A87D11" w:rsidRPr="00035FA0" w:rsidRDefault="00035388" w:rsidP="001E152A">
      <w:pPr>
        <w:rPr>
          <w:sz w:val="18"/>
          <w:szCs w:val="18"/>
        </w:rPr>
      </w:pPr>
      <w:r w:rsidRPr="00035FA0">
        <w:rPr>
          <w:sz w:val="18"/>
          <w:szCs w:val="18"/>
        </w:rPr>
        <w:t xml:space="preserve">Select </w:t>
      </w:r>
      <w:proofErr w:type="spellStart"/>
      <w:proofErr w:type="gramStart"/>
      <w:r w:rsidRPr="00035FA0">
        <w:rPr>
          <w:sz w:val="18"/>
          <w:szCs w:val="18"/>
        </w:rPr>
        <w:t>OwnerUserID</w:t>
      </w:r>
      <w:proofErr w:type="spellEnd"/>
      <w:r w:rsidRPr="00035FA0">
        <w:rPr>
          <w:sz w:val="18"/>
          <w:szCs w:val="18"/>
        </w:rPr>
        <w:t>,  SUM</w:t>
      </w:r>
      <w:proofErr w:type="gramEnd"/>
      <w:r w:rsidRPr="00035FA0">
        <w:rPr>
          <w:sz w:val="18"/>
          <w:szCs w:val="18"/>
        </w:rPr>
        <w:t xml:space="preserve">(score) AS </w:t>
      </w:r>
      <w:proofErr w:type="spellStart"/>
      <w:r w:rsidRPr="00035FA0">
        <w:rPr>
          <w:sz w:val="18"/>
          <w:szCs w:val="18"/>
        </w:rPr>
        <w:t>TotalScore</w:t>
      </w:r>
      <w:proofErr w:type="spellEnd"/>
      <w:r w:rsidRPr="00035FA0">
        <w:rPr>
          <w:sz w:val="18"/>
          <w:szCs w:val="18"/>
        </w:rPr>
        <w:t xml:space="preserve"> from posts group by </w:t>
      </w:r>
      <w:proofErr w:type="spellStart"/>
      <w:r w:rsidRPr="00035FA0">
        <w:rPr>
          <w:sz w:val="18"/>
          <w:szCs w:val="18"/>
        </w:rPr>
        <w:t>OwnerUserID</w:t>
      </w:r>
      <w:proofErr w:type="spellEnd"/>
      <w:r w:rsidRPr="00035FA0">
        <w:rPr>
          <w:sz w:val="18"/>
          <w:szCs w:val="18"/>
        </w:rPr>
        <w:t xml:space="preserve"> order by </w:t>
      </w:r>
      <w:proofErr w:type="spellStart"/>
      <w:r w:rsidRPr="00035FA0">
        <w:rPr>
          <w:sz w:val="18"/>
          <w:szCs w:val="18"/>
        </w:rPr>
        <w:t>TotalScore</w:t>
      </w:r>
      <w:proofErr w:type="spellEnd"/>
      <w:r w:rsidRPr="00035FA0">
        <w:rPr>
          <w:sz w:val="18"/>
          <w:szCs w:val="18"/>
        </w:rPr>
        <w:t xml:space="preserve"> DESC limit 10;</w:t>
      </w:r>
    </w:p>
    <w:p w:rsidR="008A077D" w:rsidRDefault="008A077D" w:rsidP="001E152A">
      <w:pPr>
        <w:rPr>
          <w:b/>
        </w:rPr>
      </w:pPr>
      <w:r>
        <w:rPr>
          <w:noProof/>
        </w:rPr>
        <w:drawing>
          <wp:inline distT="0" distB="0" distL="0" distR="0" wp14:anchorId="23F4E7F9" wp14:editId="09DECBB1">
            <wp:extent cx="5943600" cy="1191315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6109" cy="11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97" w:rsidRDefault="008A077D" w:rsidP="001E152A">
      <w:pPr>
        <w:rPr>
          <w:b/>
        </w:rPr>
      </w:pPr>
      <w:r>
        <w:rPr>
          <w:noProof/>
        </w:rPr>
        <w:drawing>
          <wp:inline distT="0" distB="0" distL="0" distR="0" wp14:anchorId="02D711CC" wp14:editId="710B9FF5">
            <wp:extent cx="5933304" cy="985962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8802" cy="10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B2" w:rsidRPr="00035FA0" w:rsidRDefault="00153DAC" w:rsidP="00153DAC">
      <w:pPr>
        <w:pStyle w:val="Default"/>
        <w:rPr>
          <w:b/>
          <w:sz w:val="20"/>
          <w:szCs w:val="20"/>
        </w:rPr>
      </w:pPr>
      <w:r w:rsidRPr="00035FA0">
        <w:rPr>
          <w:b/>
          <w:sz w:val="20"/>
          <w:szCs w:val="20"/>
        </w:rPr>
        <w:t xml:space="preserve">Q3) The number of distinct users, who used the word “Hadoop” in one of their </w:t>
      </w:r>
      <w:proofErr w:type="spellStart"/>
      <w:r w:rsidRPr="00035FA0">
        <w:rPr>
          <w:b/>
          <w:sz w:val="20"/>
          <w:szCs w:val="20"/>
        </w:rPr>
        <w:t>posts</w:t>
      </w:r>
      <w:r w:rsidR="00C440B2" w:rsidRPr="00035FA0">
        <w:rPr>
          <w:sz w:val="20"/>
          <w:szCs w:val="20"/>
        </w:rPr>
        <w:t>Select</w:t>
      </w:r>
      <w:proofErr w:type="spellEnd"/>
      <w:r w:rsidR="00C440B2" w:rsidRPr="00035FA0">
        <w:rPr>
          <w:sz w:val="20"/>
          <w:szCs w:val="20"/>
        </w:rPr>
        <w:t xml:space="preserve"> </w:t>
      </w:r>
      <w:proofErr w:type="gramStart"/>
      <w:r w:rsidR="00C440B2" w:rsidRPr="00035FA0">
        <w:rPr>
          <w:sz w:val="20"/>
          <w:szCs w:val="20"/>
        </w:rPr>
        <w:t>Count(</w:t>
      </w:r>
      <w:proofErr w:type="gramEnd"/>
      <w:r w:rsidR="00C440B2" w:rsidRPr="00035FA0">
        <w:rPr>
          <w:sz w:val="20"/>
          <w:szCs w:val="20"/>
        </w:rPr>
        <w:t xml:space="preserve">Distinct </w:t>
      </w:r>
      <w:proofErr w:type="spellStart"/>
      <w:r w:rsidR="00C440B2" w:rsidRPr="00035FA0">
        <w:rPr>
          <w:sz w:val="20"/>
          <w:szCs w:val="20"/>
        </w:rPr>
        <w:t>OwnerUserId</w:t>
      </w:r>
      <w:proofErr w:type="spellEnd"/>
      <w:r w:rsidR="00C440B2" w:rsidRPr="00035FA0">
        <w:rPr>
          <w:sz w:val="20"/>
          <w:szCs w:val="20"/>
        </w:rPr>
        <w:t>) from posts Where (body LIKE ‘%</w:t>
      </w:r>
      <w:proofErr w:type="spellStart"/>
      <w:r w:rsidR="00C440B2" w:rsidRPr="00035FA0">
        <w:rPr>
          <w:sz w:val="20"/>
          <w:szCs w:val="20"/>
        </w:rPr>
        <w:t>hadoop</w:t>
      </w:r>
      <w:proofErr w:type="spellEnd"/>
      <w:r w:rsidR="00C440B2" w:rsidRPr="00035FA0">
        <w:rPr>
          <w:sz w:val="20"/>
          <w:szCs w:val="20"/>
        </w:rPr>
        <w:t>%’ OR title LIKE ‘%</w:t>
      </w:r>
      <w:proofErr w:type="spellStart"/>
      <w:r w:rsidR="00C440B2" w:rsidRPr="00035FA0">
        <w:rPr>
          <w:sz w:val="20"/>
          <w:szCs w:val="20"/>
        </w:rPr>
        <w:t>hadoop</w:t>
      </w:r>
      <w:proofErr w:type="spellEnd"/>
      <w:r w:rsidR="00C440B2" w:rsidRPr="00035FA0">
        <w:rPr>
          <w:sz w:val="20"/>
          <w:szCs w:val="20"/>
        </w:rPr>
        <w:t>%’</w:t>
      </w:r>
    </w:p>
    <w:p w:rsidR="00C440B2" w:rsidRPr="00035FA0" w:rsidRDefault="00C440B2" w:rsidP="00153DAC">
      <w:pPr>
        <w:pStyle w:val="Default"/>
        <w:rPr>
          <w:sz w:val="20"/>
          <w:szCs w:val="20"/>
        </w:rPr>
      </w:pPr>
      <w:r w:rsidRPr="00035FA0">
        <w:rPr>
          <w:sz w:val="20"/>
          <w:szCs w:val="20"/>
        </w:rPr>
        <w:t>Or tags LIKE ‘%</w:t>
      </w:r>
      <w:proofErr w:type="spellStart"/>
      <w:r w:rsidRPr="00035FA0">
        <w:rPr>
          <w:sz w:val="20"/>
          <w:szCs w:val="20"/>
        </w:rPr>
        <w:t>hadoop</w:t>
      </w:r>
      <w:proofErr w:type="spellEnd"/>
      <w:r w:rsidRPr="00035FA0">
        <w:rPr>
          <w:sz w:val="20"/>
          <w:szCs w:val="20"/>
        </w:rPr>
        <w:t>%’</w:t>
      </w:r>
      <w:r w:rsidR="0070750D" w:rsidRPr="00035FA0">
        <w:rPr>
          <w:sz w:val="20"/>
          <w:szCs w:val="20"/>
        </w:rPr>
        <w:t>);</w:t>
      </w:r>
    </w:p>
    <w:p w:rsidR="00153DAC" w:rsidRPr="00153DAC" w:rsidRDefault="00153DAC" w:rsidP="00153DAC">
      <w:pPr>
        <w:pStyle w:val="Default"/>
      </w:pPr>
      <w:r>
        <w:rPr>
          <w:noProof/>
        </w:rPr>
        <w:drawing>
          <wp:inline distT="0" distB="0" distL="0" distR="0" wp14:anchorId="4F2BE05B" wp14:editId="67A6F2FE">
            <wp:extent cx="5943600" cy="14153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9277" cy="14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2D" w:rsidRDefault="00821EFE" w:rsidP="00510372">
      <w:pPr>
        <w:pStyle w:val="Default"/>
        <w:rPr>
          <w:b/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               </w:t>
      </w:r>
      <w:r w:rsidR="00EF61E9" w:rsidRPr="00821EFE">
        <w:rPr>
          <w:b/>
          <w:sz w:val="28"/>
          <w:szCs w:val="28"/>
        </w:rPr>
        <w:t>TF-IDF</w:t>
      </w:r>
    </w:p>
    <w:p w:rsidR="00EF61E9" w:rsidRPr="0005672D" w:rsidRDefault="00F02052" w:rsidP="00510372">
      <w:pPr>
        <w:pStyle w:val="Default"/>
        <w:rPr>
          <w:b/>
          <w:sz w:val="28"/>
          <w:szCs w:val="28"/>
        </w:rPr>
      </w:pPr>
      <w:proofErr w:type="gramStart"/>
      <w:r w:rsidRPr="00035FA0">
        <w:rPr>
          <w:sz w:val="20"/>
          <w:szCs w:val="20"/>
        </w:rPr>
        <w:t>1).Store</w:t>
      </w:r>
      <w:proofErr w:type="gramEnd"/>
      <w:r w:rsidRPr="00035FA0">
        <w:rPr>
          <w:sz w:val="20"/>
          <w:szCs w:val="20"/>
        </w:rPr>
        <w:t xml:space="preserve"> top users in a separate table called Users:</w:t>
      </w:r>
      <w:r w:rsidR="00EF61E9" w:rsidRPr="00035FA0">
        <w:rPr>
          <w:noProof/>
          <w:sz w:val="20"/>
          <w:szCs w:val="20"/>
        </w:rPr>
        <w:drawing>
          <wp:inline distT="0" distB="0" distL="0" distR="0" wp14:anchorId="4274B64E" wp14:editId="107DAE11">
            <wp:extent cx="5942870" cy="1478943"/>
            <wp:effectExtent l="0" t="0" r="127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5407" cy="15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9" w:rsidRPr="0005672D" w:rsidRDefault="005A4351" w:rsidP="00510372">
      <w:pPr>
        <w:pStyle w:val="Default"/>
        <w:rPr>
          <w:sz w:val="20"/>
          <w:szCs w:val="20"/>
        </w:rPr>
      </w:pPr>
      <w:r w:rsidRPr="00035FA0">
        <w:rPr>
          <w:sz w:val="20"/>
          <w:szCs w:val="20"/>
        </w:rPr>
        <w:lastRenderedPageBreak/>
        <w:t xml:space="preserve">2) Creating a new table as </w:t>
      </w:r>
      <w:proofErr w:type="spellStart"/>
      <w:r w:rsidRPr="00035FA0">
        <w:rPr>
          <w:sz w:val="20"/>
          <w:szCs w:val="20"/>
        </w:rPr>
        <w:t>TopPosts</w:t>
      </w:r>
      <w:proofErr w:type="spellEnd"/>
      <w:r w:rsidRPr="00035FA0">
        <w:rPr>
          <w:sz w:val="20"/>
          <w:szCs w:val="20"/>
        </w:rPr>
        <w:t xml:space="preserve"> </w:t>
      </w:r>
      <w:r w:rsidR="00114C7C" w:rsidRPr="00035FA0">
        <w:rPr>
          <w:sz w:val="20"/>
          <w:szCs w:val="20"/>
        </w:rPr>
        <w:t xml:space="preserve">as shown below. Select </w:t>
      </w:r>
      <w:proofErr w:type="spellStart"/>
      <w:proofErr w:type="gramStart"/>
      <w:r w:rsidR="00114C7C" w:rsidRPr="00035FA0">
        <w:rPr>
          <w:sz w:val="20"/>
          <w:szCs w:val="20"/>
        </w:rPr>
        <w:t>owneruserid</w:t>
      </w:r>
      <w:proofErr w:type="spellEnd"/>
      <w:r w:rsidR="00114C7C" w:rsidRPr="00035FA0">
        <w:rPr>
          <w:sz w:val="20"/>
          <w:szCs w:val="20"/>
        </w:rPr>
        <w:t xml:space="preserve"> ,</w:t>
      </w:r>
      <w:proofErr w:type="gramEnd"/>
      <w:r w:rsidR="00114C7C" w:rsidRPr="00035FA0">
        <w:rPr>
          <w:sz w:val="20"/>
          <w:szCs w:val="20"/>
        </w:rPr>
        <w:t xml:space="preserve"> body, Title, Tags from post and combine with the table created above.</w:t>
      </w:r>
    </w:p>
    <w:p w:rsidR="00EF61E9" w:rsidRDefault="00EF61E9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0DE89A3" wp14:editId="29872F5A">
            <wp:extent cx="5943501" cy="1502797"/>
            <wp:effectExtent l="0" t="0" r="63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1079" cy="15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9" w:rsidRPr="00F11C1B" w:rsidRDefault="00035FA0" w:rsidP="00510372">
      <w:pPr>
        <w:pStyle w:val="Default"/>
        <w:rPr>
          <w:sz w:val="20"/>
          <w:szCs w:val="20"/>
        </w:rPr>
      </w:pPr>
      <w:r>
        <w:rPr>
          <w:sz w:val="22"/>
          <w:szCs w:val="22"/>
        </w:rPr>
        <w:t>4)</w:t>
      </w:r>
      <w:r w:rsidR="00114C7C" w:rsidRPr="00035FA0">
        <w:rPr>
          <w:sz w:val="20"/>
          <w:szCs w:val="20"/>
        </w:rPr>
        <w:t xml:space="preserve">Saving the Result </w:t>
      </w:r>
      <w:r w:rsidR="00472D41" w:rsidRPr="00035FA0">
        <w:rPr>
          <w:sz w:val="20"/>
          <w:szCs w:val="20"/>
        </w:rPr>
        <w:t>of Hive Table into HDFS Directory</w:t>
      </w:r>
      <w:r w:rsidR="00114C7C" w:rsidRPr="00035FA0">
        <w:rPr>
          <w:sz w:val="20"/>
          <w:szCs w:val="20"/>
        </w:rPr>
        <w:t>.</w:t>
      </w:r>
    </w:p>
    <w:p w:rsidR="00EF61E9" w:rsidRDefault="00EF61E9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5F0F871" wp14:editId="1429616E">
            <wp:extent cx="5942292" cy="1677725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1361" cy="17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AC" w:rsidRPr="00035FA0" w:rsidRDefault="00385BEF" w:rsidP="00510372">
      <w:pPr>
        <w:pStyle w:val="Default"/>
        <w:rPr>
          <w:sz w:val="18"/>
          <w:szCs w:val="18"/>
        </w:rPr>
      </w:pPr>
      <w:r w:rsidRPr="00035FA0">
        <w:rPr>
          <w:sz w:val="18"/>
          <w:szCs w:val="18"/>
        </w:rPr>
        <w:t>1)</w:t>
      </w:r>
      <w:proofErr w:type="spellStart"/>
      <w:r w:rsidR="00971739" w:rsidRPr="00035FA0">
        <w:rPr>
          <w:sz w:val="18"/>
          <w:szCs w:val="18"/>
        </w:rPr>
        <w:t>hadoop</w:t>
      </w:r>
      <w:proofErr w:type="spellEnd"/>
      <w:r w:rsidR="00971739" w:rsidRPr="00035FA0">
        <w:rPr>
          <w:sz w:val="18"/>
          <w:szCs w:val="18"/>
        </w:rPr>
        <w:t xml:space="preserve"> jar /home/mitul_verma3/hadoop-streaming-2.7.1.jar -file /home/mitul_verma3/MapperPhaseOne.py /home/mitul_verma3/ReducerPhaseOne.py -mapper "python MapperPhaseOne.py" -reducer "python ReducerPhaseOne.py" -input /Mitul -output /output</w:t>
      </w:r>
    </w:p>
    <w:p w:rsidR="007A4CAC" w:rsidRDefault="007A4CAC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FDA64C7" wp14:editId="6916ECAB">
            <wp:extent cx="5943600" cy="36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67764" cy="3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08" w:rsidRDefault="00813608" w:rsidP="00510372">
      <w:pPr>
        <w:pStyle w:val="Default"/>
        <w:rPr>
          <w:sz w:val="22"/>
          <w:szCs w:val="22"/>
        </w:rPr>
      </w:pPr>
    </w:p>
    <w:p w:rsidR="00971739" w:rsidRDefault="00813608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94AD4">
            <wp:simplePos x="914400" y="2186609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6121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60" cy="61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5BEF" w:rsidRPr="00035FA0">
        <w:rPr>
          <w:sz w:val="18"/>
          <w:szCs w:val="18"/>
        </w:rPr>
        <w:t xml:space="preserve">2) </w:t>
      </w:r>
      <w:proofErr w:type="spellStart"/>
      <w:r w:rsidR="00385BEF" w:rsidRPr="00035FA0">
        <w:rPr>
          <w:sz w:val="18"/>
          <w:szCs w:val="18"/>
        </w:rPr>
        <w:t>hadoop</w:t>
      </w:r>
      <w:proofErr w:type="spellEnd"/>
      <w:r w:rsidR="00385BEF" w:rsidRPr="00035FA0">
        <w:rPr>
          <w:sz w:val="18"/>
          <w:szCs w:val="18"/>
        </w:rPr>
        <w:t xml:space="preserve"> jar /home/mitul_verma3/hadoop-streaming-2.7.1.jar -file /home/mitul_verma3/MapperPhaseTwo.py /home/mitul_verma3/ReducerPhaseTwo.py -mapper "python MapperPhaseTwo.py" -reducer "python ReducerPhasePTwo.py" -input /MP1 -output /output1</w:t>
      </w:r>
    </w:p>
    <w:p w:rsidR="00FA09C4" w:rsidRDefault="00FA09C4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D7FFE77" wp14:editId="252A30A1">
            <wp:extent cx="5943600" cy="33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9" w:rsidRPr="00035FA0" w:rsidRDefault="00650A64" w:rsidP="00510372">
      <w:pPr>
        <w:pStyle w:val="Default"/>
        <w:rPr>
          <w:sz w:val="20"/>
          <w:szCs w:val="20"/>
        </w:rPr>
      </w:pPr>
      <w:r w:rsidRPr="00035FA0">
        <w:rPr>
          <w:sz w:val="20"/>
          <w:szCs w:val="20"/>
        </w:rPr>
        <w:t>3)</w:t>
      </w:r>
      <w:r w:rsidR="004B5C2D" w:rsidRPr="00035FA0">
        <w:rPr>
          <w:sz w:val="20"/>
          <w:szCs w:val="20"/>
        </w:rPr>
        <w:t xml:space="preserve"> </w:t>
      </w:r>
      <w:r w:rsidR="00385BEF" w:rsidRPr="00035FA0">
        <w:rPr>
          <w:sz w:val="20"/>
          <w:szCs w:val="20"/>
        </w:rPr>
        <w:t xml:space="preserve"> /home/mitul_verma3/MapperPhaseThree.py /home/mitul_verma3/ReducerPhaseThree.py -mapper "python MapperPhaseThree.py" -reducer "python ReducerPhasePThree.py" -input /MP2 -output /output2</w:t>
      </w:r>
    </w:p>
    <w:p w:rsidR="00971739" w:rsidRDefault="00971739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0605641" wp14:editId="28F01868">
            <wp:extent cx="59436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9" w:rsidRDefault="00971739" w:rsidP="0051037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C04B342" wp14:editId="1C77DE4D">
            <wp:extent cx="5943600" cy="5724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6880" cy="5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D6" w:rsidRPr="00F11C1B" w:rsidRDefault="00C022D6" w:rsidP="00C022D6">
      <w:pPr>
        <w:pStyle w:val="Default"/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</w:pPr>
      <w:r w:rsidRPr="00F11C1B">
        <w:rPr>
          <w:rFonts w:asciiTheme="minorHAnsi" w:hAnsiTheme="minorHAnsi" w:cstheme="minorHAnsi"/>
          <w:b/>
          <w:color w:val="24292E"/>
          <w:sz w:val="18"/>
          <w:szCs w:val="18"/>
          <w:shd w:val="clear" w:color="auto" w:fill="FFFFFF"/>
        </w:rPr>
        <w:t>4)Create an external table in hive and load the csv into the table</w:t>
      </w:r>
      <w:r w:rsidRPr="00F11C1B"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  <w:t>.</w:t>
      </w:r>
    </w:p>
    <w:p w:rsidR="00C022D6" w:rsidRPr="00F11C1B" w:rsidRDefault="00C022D6" w:rsidP="00C022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</w:pPr>
      <w:r w:rsidRPr="00C022D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GB" w:eastAsia="en-GB"/>
        </w:rPr>
        <w:t xml:space="preserve">sed -e 's/\s/,/g' </w:t>
      </w:r>
      <w:r w:rsidRPr="00F11C1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GB" w:eastAsia="en-GB"/>
        </w:rPr>
        <w:t>Final_Result</w:t>
      </w:r>
      <w:r w:rsidRPr="00C022D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GB" w:eastAsia="en-GB"/>
        </w:rPr>
        <w:t xml:space="preserve">.csv &gt; </w:t>
      </w:r>
      <w:r w:rsidRPr="00F11C1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GB" w:eastAsia="en-GB"/>
        </w:rPr>
        <w:t>out1</w:t>
      </w:r>
      <w:r w:rsidRPr="00C022D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GB" w:eastAsia="en-GB"/>
        </w:rPr>
        <w:t>.csv</w:t>
      </w:r>
    </w:p>
    <w:p w:rsidR="00C022D6" w:rsidRPr="00F11C1B" w:rsidRDefault="00C022D6" w:rsidP="00C022D6">
      <w:pPr>
        <w:pStyle w:val="Default"/>
        <w:rPr>
          <w:sz w:val="18"/>
          <w:szCs w:val="18"/>
        </w:rPr>
      </w:pPr>
      <w:r w:rsidRPr="00F11C1B">
        <w:rPr>
          <w:sz w:val="18"/>
          <w:szCs w:val="18"/>
        </w:rPr>
        <w:t xml:space="preserve">create table </w:t>
      </w:r>
      <w:proofErr w:type="spellStart"/>
      <w:proofErr w:type="gramStart"/>
      <w:r w:rsidR="00343E93">
        <w:rPr>
          <w:sz w:val="18"/>
          <w:szCs w:val="18"/>
        </w:rPr>
        <w:t>t</w:t>
      </w:r>
      <w:r w:rsidR="009C2E19">
        <w:rPr>
          <w:sz w:val="18"/>
          <w:szCs w:val="18"/>
        </w:rPr>
        <w:t>f</w:t>
      </w:r>
      <w:r w:rsidRPr="00F11C1B">
        <w:rPr>
          <w:sz w:val="18"/>
          <w:szCs w:val="18"/>
        </w:rPr>
        <w:t>idf</w:t>
      </w:r>
      <w:proofErr w:type="spellEnd"/>
      <w:r w:rsidRPr="00F11C1B">
        <w:rPr>
          <w:sz w:val="18"/>
          <w:szCs w:val="18"/>
        </w:rPr>
        <w:t>(</w:t>
      </w:r>
      <w:proofErr w:type="gramEnd"/>
      <w:r w:rsidR="0005672D">
        <w:rPr>
          <w:sz w:val="18"/>
          <w:szCs w:val="18"/>
        </w:rPr>
        <w:t>t</w:t>
      </w:r>
      <w:r w:rsidRPr="00F11C1B">
        <w:rPr>
          <w:sz w:val="18"/>
          <w:szCs w:val="18"/>
        </w:rPr>
        <w:t xml:space="preserve">erm String, Id int, </w:t>
      </w:r>
      <w:r w:rsidR="0005672D">
        <w:rPr>
          <w:sz w:val="18"/>
          <w:szCs w:val="18"/>
        </w:rPr>
        <w:t>tf</w:t>
      </w:r>
      <w:r w:rsidRPr="00F11C1B">
        <w:rPr>
          <w:sz w:val="18"/>
          <w:szCs w:val="18"/>
        </w:rPr>
        <w:t>idf float)</w:t>
      </w:r>
    </w:p>
    <w:p w:rsidR="00C022D6" w:rsidRPr="00F11C1B" w:rsidRDefault="00C022D6" w:rsidP="00C022D6">
      <w:pPr>
        <w:pStyle w:val="Default"/>
        <w:rPr>
          <w:sz w:val="18"/>
          <w:szCs w:val="18"/>
        </w:rPr>
      </w:pPr>
      <w:r w:rsidRPr="00F11C1B">
        <w:rPr>
          <w:sz w:val="18"/>
          <w:szCs w:val="18"/>
        </w:rPr>
        <w:t>row format delimited</w:t>
      </w:r>
    </w:p>
    <w:p w:rsidR="00C022D6" w:rsidRPr="00F11C1B" w:rsidRDefault="00C022D6" w:rsidP="00C022D6">
      <w:pPr>
        <w:pStyle w:val="Default"/>
        <w:rPr>
          <w:sz w:val="18"/>
          <w:szCs w:val="18"/>
        </w:rPr>
      </w:pPr>
      <w:r w:rsidRPr="00F11C1B">
        <w:rPr>
          <w:sz w:val="18"/>
          <w:szCs w:val="18"/>
        </w:rPr>
        <w:t>FIELDS TERMINATED BY ','</w:t>
      </w:r>
      <w:r w:rsidR="000A0AEB">
        <w:rPr>
          <w:sz w:val="18"/>
          <w:szCs w:val="18"/>
        </w:rPr>
        <w:t xml:space="preserve"> </w:t>
      </w:r>
      <w:r w:rsidRPr="00F11C1B">
        <w:rPr>
          <w:sz w:val="18"/>
          <w:szCs w:val="18"/>
        </w:rPr>
        <w:t>;</w:t>
      </w:r>
    </w:p>
    <w:p w:rsidR="00C022D6" w:rsidRPr="00F11C1B" w:rsidRDefault="00C022D6" w:rsidP="00C022D6">
      <w:pPr>
        <w:pStyle w:val="Default"/>
        <w:rPr>
          <w:b/>
          <w:sz w:val="18"/>
          <w:szCs w:val="18"/>
        </w:rPr>
      </w:pPr>
      <w:r w:rsidRPr="00F11C1B">
        <w:rPr>
          <w:sz w:val="18"/>
          <w:szCs w:val="18"/>
        </w:rPr>
        <w:lastRenderedPageBreak/>
        <w:t xml:space="preserve">load data local inpath 'out1.csv' overwrite into table </w:t>
      </w:r>
      <w:r w:rsidR="00343E93">
        <w:rPr>
          <w:sz w:val="18"/>
          <w:szCs w:val="18"/>
        </w:rPr>
        <w:t>t</w:t>
      </w:r>
      <w:r w:rsidR="009C2E19">
        <w:rPr>
          <w:sz w:val="18"/>
          <w:szCs w:val="18"/>
        </w:rPr>
        <w:t>f</w:t>
      </w:r>
      <w:r w:rsidRPr="00F11C1B">
        <w:rPr>
          <w:sz w:val="18"/>
          <w:szCs w:val="18"/>
        </w:rPr>
        <w:t>idf;</w:t>
      </w:r>
    </w:p>
    <w:p w:rsidR="00035FA0" w:rsidRDefault="00035FA0" w:rsidP="00C022D6">
      <w:pPr>
        <w:pStyle w:val="Default"/>
        <w:rPr>
          <w:sz w:val="22"/>
          <w:szCs w:val="22"/>
        </w:rPr>
      </w:pPr>
    </w:p>
    <w:p w:rsidR="00C022D6" w:rsidRPr="001508C8" w:rsidRDefault="00C022D6" w:rsidP="00C022D6">
      <w:pPr>
        <w:pStyle w:val="Default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5)Run the following query to get the top 10 terms for each of the top 10 users from Query 3.II.</w:t>
      </w:r>
    </w:p>
    <w:p w:rsidR="00C022D6" w:rsidRPr="001508C8" w:rsidRDefault="00C022D6" w:rsidP="00C022D6">
      <w:pPr>
        <w:pStyle w:val="Default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SELECT *</w:t>
      </w:r>
    </w:p>
    <w:p w:rsidR="00C022D6" w:rsidRPr="001508C8" w:rsidRDefault="00C022D6" w:rsidP="00C022D6">
      <w:pPr>
        <w:pStyle w:val="Default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FROM (</w:t>
      </w:r>
    </w:p>
    <w:p w:rsidR="00C022D6" w:rsidRPr="001508C8" w:rsidRDefault="00C022D6" w:rsidP="00C022D6">
      <w:pPr>
        <w:pStyle w:val="Default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SELECT ROW_</w:t>
      </w:r>
      <w:r w:rsidR="001508C8"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NUMBER (</w:t>
      </w: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)</w:t>
      </w:r>
    </w:p>
    <w:p w:rsidR="00C022D6" w:rsidRPr="001508C8" w:rsidRDefault="00C022D6" w:rsidP="00C022D6">
      <w:pPr>
        <w:pStyle w:val="Default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OVER(PARTITION BY Id</w:t>
      </w:r>
    </w:p>
    <w:p w:rsidR="00C022D6" w:rsidRPr="001508C8" w:rsidRDefault="00C022D6" w:rsidP="00C022D6">
      <w:pPr>
        <w:pStyle w:val="Default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 xml:space="preserve">ORDER BY </w:t>
      </w:r>
      <w:r w:rsidR="00736FFE"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tf</w:t>
      </w: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idf DESC) AS TfidfRank, *</w:t>
      </w:r>
      <w:r w:rsid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 xml:space="preserve"> </w:t>
      </w: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 xml:space="preserve">FROM </w:t>
      </w:r>
      <w:r w:rsidR="00534A37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Tf</w:t>
      </w: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 xml:space="preserve">idf) </w:t>
      </w:r>
      <w:r w:rsidR="00736FFE"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 xml:space="preserve">n </w:t>
      </w:r>
      <w:r w:rsidRPr="001508C8"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WHERE TfidfRank IN (1,2,3,4,5,6,7,8,9,10);</w:t>
      </w:r>
    </w:p>
    <w:p w:rsidR="00C022D6" w:rsidRDefault="00D37C6C" w:rsidP="00C022D6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1428E91" wp14:editId="216445F1">
            <wp:extent cx="5731510" cy="6381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6C" w:rsidRDefault="00D37C6C" w:rsidP="00C022D6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611D477" wp14:editId="3510B073">
            <wp:extent cx="5731510" cy="26035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B" w:rsidRDefault="00F11C1B" w:rsidP="00510372">
      <w:pPr>
        <w:pStyle w:val="Default"/>
        <w:rPr>
          <w:sz w:val="22"/>
          <w:szCs w:val="22"/>
        </w:rPr>
      </w:pPr>
    </w:p>
    <w:p w:rsidR="00F11C1B" w:rsidRPr="00F11C1B" w:rsidRDefault="00F11C1B" w:rsidP="00510372">
      <w:pPr>
        <w:pStyle w:val="Default"/>
        <w:rPr>
          <w:rFonts w:ascii="Segoe UI" w:hAnsi="Segoe UI" w:cs="Segoe UI"/>
          <w:b/>
          <w:color w:val="24292E"/>
          <w:sz w:val="18"/>
          <w:szCs w:val="18"/>
          <w:shd w:val="clear" w:color="auto" w:fill="FFFFFF"/>
          <w:lang w:val="en-US"/>
        </w:rPr>
      </w:pPr>
      <w:r w:rsidRPr="00F11C1B">
        <w:rPr>
          <w:rFonts w:ascii="Segoe UI" w:hAnsi="Segoe UI" w:cs="Segoe UI"/>
          <w:b/>
          <w:color w:val="24292E"/>
          <w:sz w:val="18"/>
          <w:szCs w:val="18"/>
          <w:shd w:val="clear" w:color="auto" w:fill="FFFFFF"/>
          <w:lang w:val="en-US"/>
        </w:rPr>
        <w:t>Important Note:</w:t>
      </w:r>
    </w:p>
    <w:p w:rsidR="00F11C1B" w:rsidRDefault="00F11C1B" w:rsidP="00510372">
      <w:pPr>
        <w:pStyle w:val="Default"/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</w:pPr>
    </w:p>
    <w:p w:rsidR="00F11C1B" w:rsidRPr="00F11C1B" w:rsidRDefault="00F11C1B" w:rsidP="00510372">
      <w:pPr>
        <w:pStyle w:val="Default"/>
        <w:rPr>
          <w:sz w:val="18"/>
          <w:szCs w:val="18"/>
        </w:rPr>
      </w:pPr>
      <w:r w:rsidRPr="00F11C1B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The map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-</w:t>
      </w:r>
      <w:r w:rsidRPr="00F11C1B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reduce programs are from </w:t>
      </w:r>
      <w:hyperlink r:id="rId42" w:anchor="tfidf-hadoop" w:history="1">
        <w:r w:rsidRPr="00F11C1B">
          <w:rPr>
            <w:rFonts w:ascii="Segoe UI" w:hAnsi="Segoe UI" w:cs="Segoe UI"/>
            <w:color w:val="0366D6"/>
            <w:sz w:val="18"/>
            <w:szCs w:val="18"/>
            <w:u w:val="single"/>
            <w:shd w:val="clear" w:color="auto" w:fill="FFFFFF"/>
            <w:lang w:val="en-US"/>
          </w:rPr>
          <w:t>https://github.com/SatishUC15/TFIDF-HadoopMapReduce#tfidf-hadoop</w:t>
        </w:r>
      </w:hyperlink>
      <w:r w:rsidRPr="00F11C1B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 with minor changes (i.e. addition of stop words and the related </w:t>
      </w:r>
      <w:r w:rsidRPr="00F11C1B">
        <w:rPr>
          <w:rFonts w:ascii="Consolas" w:hAnsi="Consolas" w:cs="Courier New"/>
          <w:color w:val="24292E"/>
          <w:sz w:val="18"/>
          <w:szCs w:val="18"/>
          <w:lang w:val="en-US"/>
        </w:rPr>
        <w:t>if</w:t>
      </w:r>
      <w:r w:rsidRPr="00F11C1B">
        <w:rPr>
          <w:rFonts w:ascii="Segoe UI" w:hAnsi="Segoe UI" w:cs="Segoe UI"/>
          <w:color w:val="24292E"/>
          <w:sz w:val="18"/>
          <w:szCs w:val="18"/>
          <w:shd w:val="clear" w:color="auto" w:fill="FFFFFF"/>
          <w:lang w:val="en-US"/>
        </w:rPr>
        <w:t> condition in MapperPhaseOne.py)</w:t>
      </w:r>
    </w:p>
    <w:sectPr w:rsidR="00F11C1B" w:rsidRPr="00F1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AF" w:rsidRDefault="001F28AF" w:rsidP="005A4351">
      <w:r>
        <w:separator/>
      </w:r>
    </w:p>
  </w:endnote>
  <w:endnote w:type="continuationSeparator" w:id="0">
    <w:p w:rsidR="001F28AF" w:rsidRDefault="001F28AF" w:rsidP="005A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AF" w:rsidRDefault="001F28AF" w:rsidP="005A4351">
      <w:r>
        <w:separator/>
      </w:r>
    </w:p>
  </w:footnote>
  <w:footnote w:type="continuationSeparator" w:id="0">
    <w:p w:rsidR="001F28AF" w:rsidRDefault="001F28AF" w:rsidP="005A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A90FD5"/>
    <w:multiLevelType w:val="hybridMultilevel"/>
    <w:tmpl w:val="8C0C2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FA2E6A"/>
    <w:multiLevelType w:val="hybridMultilevel"/>
    <w:tmpl w:val="FF3A0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4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A9"/>
    <w:rsid w:val="00035388"/>
    <w:rsid w:val="00035FA0"/>
    <w:rsid w:val="000558EE"/>
    <w:rsid w:val="0005672D"/>
    <w:rsid w:val="000659B1"/>
    <w:rsid w:val="000A0AEB"/>
    <w:rsid w:val="00114C7C"/>
    <w:rsid w:val="001508C8"/>
    <w:rsid w:val="00153DAC"/>
    <w:rsid w:val="001666B9"/>
    <w:rsid w:val="00187355"/>
    <w:rsid w:val="00192680"/>
    <w:rsid w:val="00192F14"/>
    <w:rsid w:val="001C3ECB"/>
    <w:rsid w:val="001D1D18"/>
    <w:rsid w:val="001E152A"/>
    <w:rsid w:val="001F28AF"/>
    <w:rsid w:val="001F78DF"/>
    <w:rsid w:val="002177E3"/>
    <w:rsid w:val="002D294D"/>
    <w:rsid w:val="00303DE6"/>
    <w:rsid w:val="003238FA"/>
    <w:rsid w:val="00343E93"/>
    <w:rsid w:val="00385BEF"/>
    <w:rsid w:val="003C62E0"/>
    <w:rsid w:val="00472D41"/>
    <w:rsid w:val="004A68A1"/>
    <w:rsid w:val="004B5C2D"/>
    <w:rsid w:val="004C0335"/>
    <w:rsid w:val="004E3B89"/>
    <w:rsid w:val="004F6271"/>
    <w:rsid w:val="0050177D"/>
    <w:rsid w:val="00510372"/>
    <w:rsid w:val="00522C08"/>
    <w:rsid w:val="00534A37"/>
    <w:rsid w:val="0054684C"/>
    <w:rsid w:val="005A4351"/>
    <w:rsid w:val="005C3536"/>
    <w:rsid w:val="005F12EF"/>
    <w:rsid w:val="00645252"/>
    <w:rsid w:val="00650A64"/>
    <w:rsid w:val="006A416C"/>
    <w:rsid w:val="006C5997"/>
    <w:rsid w:val="006D1BB8"/>
    <w:rsid w:val="006D3D74"/>
    <w:rsid w:val="0070750D"/>
    <w:rsid w:val="00717354"/>
    <w:rsid w:val="00736FFE"/>
    <w:rsid w:val="00751A63"/>
    <w:rsid w:val="007526A0"/>
    <w:rsid w:val="007829BE"/>
    <w:rsid w:val="007A4CAC"/>
    <w:rsid w:val="007F26D3"/>
    <w:rsid w:val="007F7627"/>
    <w:rsid w:val="00813608"/>
    <w:rsid w:val="00821EFE"/>
    <w:rsid w:val="0083569A"/>
    <w:rsid w:val="0083738E"/>
    <w:rsid w:val="008A077D"/>
    <w:rsid w:val="008B0C97"/>
    <w:rsid w:val="008D2A25"/>
    <w:rsid w:val="008E2DF9"/>
    <w:rsid w:val="008E405F"/>
    <w:rsid w:val="009229FC"/>
    <w:rsid w:val="009365BE"/>
    <w:rsid w:val="009509A9"/>
    <w:rsid w:val="00971739"/>
    <w:rsid w:val="009C2E19"/>
    <w:rsid w:val="009D6121"/>
    <w:rsid w:val="00A6092A"/>
    <w:rsid w:val="00A87D11"/>
    <w:rsid w:val="00A9204E"/>
    <w:rsid w:val="00AB7EC9"/>
    <w:rsid w:val="00B02F4A"/>
    <w:rsid w:val="00B04C8C"/>
    <w:rsid w:val="00B2301D"/>
    <w:rsid w:val="00BD0AA5"/>
    <w:rsid w:val="00BE6E8A"/>
    <w:rsid w:val="00C022D6"/>
    <w:rsid w:val="00C10C64"/>
    <w:rsid w:val="00C143BA"/>
    <w:rsid w:val="00C440B2"/>
    <w:rsid w:val="00CB7DD6"/>
    <w:rsid w:val="00CD0C4C"/>
    <w:rsid w:val="00CD5E44"/>
    <w:rsid w:val="00CD7501"/>
    <w:rsid w:val="00D365A3"/>
    <w:rsid w:val="00D37C6C"/>
    <w:rsid w:val="00DA3398"/>
    <w:rsid w:val="00DB27DD"/>
    <w:rsid w:val="00DC593E"/>
    <w:rsid w:val="00E12AD5"/>
    <w:rsid w:val="00E42780"/>
    <w:rsid w:val="00EE1E29"/>
    <w:rsid w:val="00EF1392"/>
    <w:rsid w:val="00EF61E9"/>
    <w:rsid w:val="00F02052"/>
    <w:rsid w:val="00F11C1B"/>
    <w:rsid w:val="00F148DB"/>
    <w:rsid w:val="00F26FAB"/>
    <w:rsid w:val="00F755F9"/>
    <w:rsid w:val="00FA09C4"/>
    <w:rsid w:val="00FA559E"/>
    <w:rsid w:val="00FA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5C34"/>
  <w15:chartTrackingRefBased/>
  <w15:docId w15:val="{63F9635A-3310-4B09-9C8A-B730534B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A416C"/>
    <w:pPr>
      <w:ind w:left="720"/>
      <w:contextualSpacing/>
    </w:pPr>
  </w:style>
  <w:style w:type="paragraph" w:customStyle="1" w:styleId="Default">
    <w:name w:val="Default"/>
    <w:rsid w:val="00A87D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pl-k">
    <w:name w:val="pl-k"/>
    <w:basedOn w:val="DefaultParagraphFont"/>
    <w:rsid w:val="00035388"/>
  </w:style>
  <w:style w:type="character" w:customStyle="1" w:styleId="pl-c1">
    <w:name w:val="pl-c1"/>
    <w:basedOn w:val="DefaultParagraphFont"/>
    <w:rsid w:val="0003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github.com/SatishUC15/TFIDF-HadoopMapReduce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DEA7C7-944F-46B2-B528-382331A1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2021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Mitul Verma</cp:lastModifiedBy>
  <cp:revision>115</cp:revision>
  <dcterms:created xsi:type="dcterms:W3CDTF">2019-11-01T13:53:00Z</dcterms:created>
  <dcterms:modified xsi:type="dcterms:W3CDTF">2019-11-07T14:54:00Z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